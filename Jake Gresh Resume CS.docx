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8A95D" w14:textId="235DB68D" w:rsidR="000D59F0" w:rsidRPr="00841171" w:rsidRDefault="00C75EA7" w:rsidP="002B76F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4"/>
          <w:szCs w:val="44"/>
        </w:rPr>
      </w:pPr>
      <w:r w:rsidRPr="00841171">
        <w:rPr>
          <w:b/>
          <w:sz w:val="44"/>
          <w:szCs w:val="44"/>
        </w:rPr>
        <w:t>Jake Gresh</w:t>
      </w:r>
    </w:p>
    <w:p w14:paraId="5D9637B0" w14:textId="0C0E2C83" w:rsidR="000D59F0" w:rsidRPr="00841171" w:rsidRDefault="00C75EA7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color w:val="000000"/>
          <w:sz w:val="21"/>
          <w:szCs w:val="21"/>
        </w:rPr>
      </w:pPr>
      <w:r w:rsidRPr="00841171">
        <w:rPr>
          <w:sz w:val="21"/>
          <w:szCs w:val="21"/>
        </w:rPr>
        <w:t>623-308-1146</w:t>
      </w:r>
      <w:r w:rsidR="00D42C4D" w:rsidRPr="00841171">
        <w:rPr>
          <w:color w:val="000000"/>
          <w:sz w:val="21"/>
          <w:szCs w:val="21"/>
        </w:rPr>
        <w:t xml:space="preserve"> • </w:t>
      </w:r>
      <w:hyperlink r:id="rId9" w:history="1">
        <w:r w:rsidR="003B783E" w:rsidRPr="003B783E">
          <w:rPr>
            <w:rStyle w:val="Hyperlink"/>
            <w:color w:val="auto"/>
            <w:sz w:val="21"/>
            <w:szCs w:val="21"/>
            <w:u w:val="none"/>
          </w:rPr>
          <w:t>jake@gresh.dev</w:t>
        </w:r>
      </w:hyperlink>
      <w:r w:rsidR="003B783E">
        <w:rPr>
          <w:rStyle w:val="Hyperlink"/>
          <w:color w:val="auto"/>
          <w:sz w:val="21"/>
          <w:szCs w:val="21"/>
          <w:u w:val="none"/>
        </w:rPr>
        <w:t xml:space="preserve"> </w:t>
      </w:r>
      <w:r w:rsidR="003B783E" w:rsidRPr="00841171">
        <w:rPr>
          <w:color w:val="000000"/>
          <w:sz w:val="21"/>
          <w:szCs w:val="21"/>
        </w:rPr>
        <w:t>•</w:t>
      </w:r>
      <w:r w:rsidR="003B783E">
        <w:rPr>
          <w:color w:val="000000"/>
          <w:sz w:val="21"/>
          <w:szCs w:val="21"/>
        </w:rPr>
        <w:t xml:space="preserve"> </w:t>
      </w:r>
      <w:hyperlink r:id="rId10" w:history="1">
        <w:r w:rsidR="00D42C4D" w:rsidRPr="00B9170B">
          <w:rPr>
            <w:rStyle w:val="Hyperlink"/>
            <w:color w:val="auto"/>
            <w:sz w:val="21"/>
            <w:szCs w:val="21"/>
            <w:u w:val="none"/>
          </w:rPr>
          <w:t>linkedin.com/in/</w:t>
        </w:r>
        <w:r w:rsidRPr="00B9170B">
          <w:rPr>
            <w:rStyle w:val="Hyperlink"/>
            <w:color w:val="auto"/>
            <w:sz w:val="21"/>
            <w:szCs w:val="21"/>
            <w:u w:val="none"/>
          </w:rPr>
          <w:t>jake-gresh</w:t>
        </w:r>
      </w:hyperlink>
      <w:r w:rsidR="00D42C4D" w:rsidRPr="00841171">
        <w:rPr>
          <w:sz w:val="21"/>
          <w:szCs w:val="21"/>
        </w:rPr>
        <w:t xml:space="preserve"> • </w:t>
      </w:r>
      <w:hyperlink r:id="rId11" w:history="1">
        <w:r w:rsidR="00B9170B" w:rsidRPr="00B9170B">
          <w:rPr>
            <w:rStyle w:val="Hyperlink"/>
            <w:color w:val="auto"/>
            <w:sz w:val="21"/>
            <w:szCs w:val="21"/>
            <w:u w:val="none"/>
          </w:rPr>
          <w:t>github.com/superstarjfg</w:t>
        </w:r>
      </w:hyperlink>
      <w:r w:rsidR="000D1CFE">
        <w:rPr>
          <w:rStyle w:val="Hyperlink"/>
          <w:color w:val="auto"/>
          <w:sz w:val="21"/>
          <w:szCs w:val="21"/>
          <w:u w:val="none"/>
        </w:rPr>
        <w:t xml:space="preserve"> </w:t>
      </w:r>
      <w:r w:rsidR="000D1CFE" w:rsidRPr="00841171">
        <w:rPr>
          <w:color w:val="000000"/>
          <w:sz w:val="21"/>
          <w:szCs w:val="21"/>
        </w:rPr>
        <w:t>•</w:t>
      </w:r>
      <w:r w:rsidR="000D1CFE" w:rsidRPr="00841171">
        <w:rPr>
          <w:sz w:val="21"/>
          <w:szCs w:val="21"/>
        </w:rPr>
        <w:t xml:space="preserve"> </w:t>
      </w:r>
      <w:hyperlink r:id="rId12" w:history="1">
        <w:r w:rsidR="000D1CFE" w:rsidRPr="00C56708">
          <w:rPr>
            <w:rStyle w:val="Hyperlink"/>
            <w:color w:val="auto"/>
            <w:sz w:val="21"/>
            <w:szCs w:val="21"/>
            <w:u w:val="none"/>
          </w:rPr>
          <w:t>www.gresh.dev</w:t>
        </w:r>
      </w:hyperlink>
    </w:p>
    <w:p w14:paraId="66E35225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D35545" w14:textId="77777777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SUMMARY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6E53C" wp14:editId="700504F6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9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3pt;width:550.6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72B84DA" w14:textId="77777777" w:rsidR="0041503A" w:rsidRDefault="0041503A" w:rsidP="004150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Detail-oriented </w:t>
      </w:r>
      <w:r w:rsidRPr="00E12D56">
        <w:rPr>
          <w:i/>
          <w:iCs/>
          <w:color w:val="000000"/>
          <w:sz w:val="21"/>
          <w:szCs w:val="21"/>
        </w:rPr>
        <w:t>summa cum laude</w:t>
      </w:r>
      <w:r>
        <w:rPr>
          <w:color w:val="000000"/>
          <w:sz w:val="21"/>
          <w:szCs w:val="21"/>
        </w:rPr>
        <w:t xml:space="preserve"> </w:t>
      </w:r>
      <w:r w:rsidRPr="002D2151">
        <w:rPr>
          <w:color w:val="000000"/>
          <w:sz w:val="21"/>
          <w:szCs w:val="21"/>
        </w:rPr>
        <w:t>Computer Science graduate with full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 xml:space="preserve">stack and mobile development experience in C#, </w:t>
      </w:r>
      <w:r>
        <w:rPr>
          <w:color w:val="000000"/>
          <w:sz w:val="21"/>
          <w:szCs w:val="21"/>
        </w:rPr>
        <w:t>JS</w:t>
      </w:r>
      <w:r w:rsidRPr="002D2151">
        <w:rPr>
          <w:color w:val="000000"/>
          <w:sz w:val="21"/>
          <w:szCs w:val="21"/>
        </w:rPr>
        <w:t xml:space="preserve">/React, Dart/Flutter, and cloud platforms (Oracle, GCP, AWS). </w:t>
      </w:r>
      <w:r>
        <w:rPr>
          <w:color w:val="000000"/>
          <w:sz w:val="21"/>
          <w:szCs w:val="21"/>
        </w:rPr>
        <w:t>D</w:t>
      </w:r>
      <w:r w:rsidRPr="002D2151">
        <w:rPr>
          <w:color w:val="000000"/>
          <w:sz w:val="21"/>
          <w:szCs w:val="21"/>
        </w:rPr>
        <w:t>eliver</w:t>
      </w:r>
      <w:r>
        <w:rPr>
          <w:color w:val="000000"/>
          <w:sz w:val="21"/>
          <w:szCs w:val="21"/>
        </w:rPr>
        <w:t xml:space="preserve">ed </w:t>
      </w:r>
      <w:r w:rsidRPr="002D2151">
        <w:rPr>
          <w:color w:val="000000"/>
          <w:sz w:val="21"/>
          <w:szCs w:val="21"/>
        </w:rPr>
        <w:t>production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>ready solutions</w:t>
      </w:r>
      <w:r>
        <w:rPr>
          <w:color w:val="000000"/>
          <w:sz w:val="21"/>
          <w:szCs w:val="21"/>
        </w:rPr>
        <w:t xml:space="preserve"> like </w:t>
      </w:r>
      <w:r w:rsidRPr="002D2151">
        <w:rPr>
          <w:color w:val="000000"/>
          <w:sz w:val="21"/>
          <w:szCs w:val="21"/>
        </w:rPr>
        <w:t>high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>traffic sites, CI/CD</w:t>
      </w:r>
      <w:r>
        <w:rPr>
          <w:color w:val="000000"/>
          <w:sz w:val="21"/>
          <w:szCs w:val="21"/>
        </w:rPr>
        <w:t xml:space="preserve"> systems</w:t>
      </w:r>
      <w:r w:rsidRPr="002D215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a </w:t>
      </w:r>
      <w:r w:rsidRPr="002D2151">
        <w:rPr>
          <w:color w:val="000000"/>
          <w:sz w:val="21"/>
          <w:szCs w:val="21"/>
        </w:rPr>
        <w:t>NASA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>sponsored game, and scalable APIs</w:t>
      </w:r>
      <w:r>
        <w:rPr>
          <w:color w:val="000000"/>
          <w:sz w:val="21"/>
          <w:szCs w:val="21"/>
        </w:rPr>
        <w:t>. E</w:t>
      </w:r>
      <w:r w:rsidRPr="002D2151">
        <w:rPr>
          <w:color w:val="000000"/>
          <w:sz w:val="21"/>
          <w:szCs w:val="21"/>
        </w:rPr>
        <w:t>ager to leverage problem</w:t>
      </w:r>
      <w:r w:rsidRPr="002D2151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2D2151">
        <w:rPr>
          <w:color w:val="000000"/>
          <w:sz w:val="21"/>
          <w:szCs w:val="21"/>
        </w:rPr>
        <w:t>solving and agile collaboration skills</w:t>
      </w:r>
      <w:r>
        <w:rPr>
          <w:color w:val="000000"/>
          <w:sz w:val="21"/>
          <w:szCs w:val="21"/>
        </w:rPr>
        <w:t>.</w:t>
      </w:r>
    </w:p>
    <w:p w14:paraId="3D336992" w14:textId="77777777" w:rsidR="00112E3E" w:rsidRPr="00841171" w:rsidRDefault="00112E3E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4B83ECF" w14:textId="29A56D9E" w:rsidR="000D59F0" w:rsidRPr="00841171" w:rsidRDefault="00741616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9C4D3A" wp14:editId="097EA452">
                <wp:simplePos x="0" y="0"/>
                <wp:positionH relativeFrom="column">
                  <wp:posOffset>1626</wp:posOffset>
                </wp:positionH>
                <wp:positionV relativeFrom="paragraph">
                  <wp:posOffset>163195</wp:posOffset>
                </wp:positionV>
                <wp:extent cx="6992620" cy="12700"/>
                <wp:effectExtent l="0" t="0" r="3683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3A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.15pt;margin-top:12.85pt;width:550.6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D42C4D" w:rsidRPr="00841171">
        <w:rPr>
          <w:b/>
          <w:color w:val="000000"/>
          <w:sz w:val="21"/>
          <w:szCs w:val="21"/>
        </w:rPr>
        <w:t>EDUCATION</w:t>
      </w:r>
    </w:p>
    <w:p w14:paraId="3B4E688F" w14:textId="30DAA2FE" w:rsidR="000D59F0" w:rsidRPr="00841171" w:rsidRDefault="00D42C4D" w:rsidP="00643C2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b/>
          <w:sz w:val="21"/>
          <w:szCs w:val="21"/>
        </w:rPr>
        <w:t xml:space="preserve">B.S. </w:t>
      </w:r>
      <w:r w:rsidRPr="00841171">
        <w:rPr>
          <w:b/>
          <w:color w:val="000000"/>
          <w:sz w:val="21"/>
          <w:szCs w:val="21"/>
        </w:rPr>
        <w:t xml:space="preserve">Computer </w:t>
      </w:r>
      <w:r w:rsidRPr="00841171">
        <w:rPr>
          <w:b/>
          <w:sz w:val="21"/>
          <w:szCs w:val="21"/>
        </w:rPr>
        <w:t>Science</w:t>
      </w:r>
      <w:r w:rsidR="00643C20" w:rsidRPr="00841171">
        <w:rPr>
          <w:color w:val="000000"/>
          <w:sz w:val="21"/>
          <w:szCs w:val="21"/>
        </w:rPr>
        <w:tab/>
        <w:t>May 202</w:t>
      </w:r>
      <w:r w:rsidR="00C75EA7" w:rsidRPr="00841171">
        <w:rPr>
          <w:sz w:val="21"/>
          <w:szCs w:val="21"/>
        </w:rPr>
        <w:t>5</w:t>
      </w:r>
    </w:p>
    <w:p w14:paraId="63BD6C17" w14:textId="385BF68A" w:rsidR="00DC1D5E" w:rsidRPr="00841171" w:rsidRDefault="00D42C4D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sz w:val="21"/>
          <w:szCs w:val="21"/>
        </w:rPr>
      </w:pPr>
      <w:r w:rsidRPr="00841171">
        <w:rPr>
          <w:color w:val="000000"/>
          <w:sz w:val="21"/>
          <w:szCs w:val="21"/>
        </w:rPr>
        <w:t>Arizona State University, Tempe, AZ</w:t>
      </w:r>
      <w:r w:rsidR="00DC1D5E" w:rsidRPr="00841171">
        <w:rPr>
          <w:color w:val="000000"/>
          <w:sz w:val="21"/>
          <w:szCs w:val="21"/>
        </w:rPr>
        <w:tab/>
        <w:t>3.</w:t>
      </w:r>
      <w:r w:rsidR="00EA5223">
        <w:rPr>
          <w:color w:val="000000"/>
          <w:sz w:val="21"/>
          <w:szCs w:val="21"/>
        </w:rPr>
        <w:t>9</w:t>
      </w:r>
      <w:r w:rsidR="001F11E7">
        <w:rPr>
          <w:color w:val="000000"/>
          <w:sz w:val="21"/>
          <w:szCs w:val="21"/>
        </w:rPr>
        <w:t>3</w:t>
      </w:r>
      <w:r w:rsidR="00DC1D5E" w:rsidRPr="00841171">
        <w:rPr>
          <w:color w:val="000000"/>
          <w:sz w:val="21"/>
          <w:szCs w:val="21"/>
        </w:rPr>
        <w:t xml:space="preserve"> GPA</w:t>
      </w:r>
    </w:p>
    <w:p w14:paraId="0CA0CAE1" w14:textId="7FB7C2DF" w:rsidR="00DC1D5E" w:rsidRPr="00720B45" w:rsidRDefault="00DC1D5E" w:rsidP="00DC1D5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1"/>
          <w:szCs w:val="21"/>
        </w:rPr>
      </w:pPr>
      <w:r w:rsidRPr="00841171">
        <w:rPr>
          <w:color w:val="000000"/>
          <w:sz w:val="21"/>
          <w:szCs w:val="21"/>
        </w:rPr>
        <w:t>Relevant Course</w:t>
      </w:r>
      <w:r w:rsidR="000C1F1B">
        <w:rPr>
          <w:color w:val="000000"/>
          <w:sz w:val="21"/>
          <w:szCs w:val="21"/>
        </w:rPr>
        <w:t>s</w:t>
      </w:r>
      <w:r w:rsidRPr="00841171">
        <w:rPr>
          <w:color w:val="000000"/>
          <w:sz w:val="21"/>
          <w:szCs w:val="21"/>
        </w:rPr>
        <w:t>: Data Structures</w:t>
      </w:r>
      <w:r w:rsidR="00720B45">
        <w:rPr>
          <w:color w:val="000000"/>
          <w:sz w:val="21"/>
          <w:szCs w:val="21"/>
        </w:rPr>
        <w:t xml:space="preserve"> </w:t>
      </w:r>
      <w:r w:rsidR="00720B45" w:rsidRPr="00720B45">
        <w:rPr>
          <w:color w:val="000000"/>
          <w:sz w:val="21"/>
          <w:szCs w:val="21"/>
        </w:rPr>
        <w:t>&amp; </w:t>
      </w:r>
      <w:r w:rsidRPr="00841171">
        <w:rPr>
          <w:color w:val="000000"/>
          <w:sz w:val="21"/>
          <w:szCs w:val="21"/>
        </w:rPr>
        <w:t xml:space="preserve">Algorithms, </w:t>
      </w:r>
      <w:bookmarkStart w:id="0" w:name="_Hlk148226641"/>
      <w:r w:rsidR="000C1F1B">
        <w:rPr>
          <w:color w:val="000000"/>
          <w:sz w:val="21"/>
          <w:szCs w:val="21"/>
        </w:rPr>
        <w:t>Assembly</w:t>
      </w:r>
      <w:r w:rsidR="008325DC" w:rsidRPr="00841171">
        <w:rPr>
          <w:color w:val="000000"/>
          <w:sz w:val="21"/>
          <w:szCs w:val="21"/>
        </w:rPr>
        <w:t xml:space="preserve">, </w:t>
      </w:r>
      <w:proofErr w:type="spellStart"/>
      <w:r w:rsidR="008325DC" w:rsidRPr="00841171">
        <w:rPr>
          <w:color w:val="000000"/>
          <w:sz w:val="21"/>
          <w:szCs w:val="21"/>
        </w:rPr>
        <w:t>Cybersec</w:t>
      </w:r>
      <w:proofErr w:type="spellEnd"/>
      <w:r w:rsidR="008F26AA" w:rsidRPr="00841171">
        <w:rPr>
          <w:color w:val="000000"/>
          <w:sz w:val="21"/>
          <w:szCs w:val="21"/>
        </w:rPr>
        <w:t xml:space="preserve">, </w:t>
      </w:r>
      <w:bookmarkEnd w:id="0"/>
      <w:r w:rsidR="000C1F1B">
        <w:rPr>
          <w:color w:val="000000"/>
          <w:sz w:val="21"/>
          <w:szCs w:val="21"/>
        </w:rPr>
        <w:t>Software Engineering</w:t>
      </w:r>
      <w:r w:rsidR="00720B45">
        <w:rPr>
          <w:color w:val="000000"/>
          <w:sz w:val="21"/>
          <w:szCs w:val="21"/>
        </w:rPr>
        <w:t xml:space="preserve">, </w:t>
      </w:r>
      <w:r w:rsidR="000C1F1B">
        <w:rPr>
          <w:color w:val="000000"/>
          <w:sz w:val="21"/>
          <w:szCs w:val="21"/>
        </w:rPr>
        <w:t>Databases, Project Management</w:t>
      </w:r>
    </w:p>
    <w:p w14:paraId="1A5DB497" w14:textId="77777777" w:rsidR="000D59F0" w:rsidRPr="00841171" w:rsidRDefault="000D59F0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E5BE54" w14:textId="1EA350FC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  <w:sectPr w:rsidR="000D59F0" w:rsidRPr="00841171" w:rsidSect="00805E11">
          <w:pgSz w:w="12240" w:h="15840"/>
          <w:pgMar w:top="720" w:right="720" w:bottom="720" w:left="720" w:header="720" w:footer="720" w:gutter="0"/>
          <w:pgNumType w:start="1"/>
          <w:cols w:space="720" w:equalWidth="0">
            <w:col w:w="10800"/>
          </w:cols>
          <w:docGrid w:linePitch="299"/>
        </w:sectPr>
      </w:pPr>
      <w:r w:rsidRPr="00841171">
        <w:rPr>
          <w:b/>
          <w:color w:val="000000"/>
          <w:sz w:val="21"/>
          <w:szCs w:val="21"/>
        </w:rPr>
        <w:t>SKILLS</w:t>
      </w: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F01931" wp14:editId="0C0352C8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992809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8201" id="Straight Arrow Connector 7" o:spid="_x0000_s1026" type="#_x0000_t32" style="position:absolute;margin-left:0;margin-top:13pt;width:550.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3C35C34" w14:textId="652BC4E2" w:rsidR="000D59F0" w:rsidRPr="00841171" w:rsidRDefault="00D42C4D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Programming Languages</w:t>
      </w:r>
      <w:r w:rsidRPr="00841171">
        <w:rPr>
          <w:color w:val="000000"/>
          <w:sz w:val="21"/>
          <w:szCs w:val="21"/>
        </w:rPr>
        <w:t xml:space="preserve">: </w:t>
      </w:r>
      <w:r w:rsidR="00C75EA7" w:rsidRPr="00841171">
        <w:rPr>
          <w:sz w:val="21"/>
          <w:szCs w:val="21"/>
        </w:rPr>
        <w:t>C/C++,</w:t>
      </w:r>
      <w:r w:rsidR="000C1F1B">
        <w:rPr>
          <w:sz w:val="21"/>
          <w:szCs w:val="21"/>
        </w:rPr>
        <w:t xml:space="preserve"> C#,</w:t>
      </w:r>
      <w:r w:rsidR="00C75EA7" w:rsidRPr="00841171">
        <w:rPr>
          <w:sz w:val="21"/>
          <w:szCs w:val="21"/>
        </w:rPr>
        <w:t xml:space="preserve"> </w:t>
      </w:r>
      <w:r w:rsidR="006B6A77" w:rsidRPr="00841171">
        <w:rPr>
          <w:color w:val="000000"/>
          <w:sz w:val="21"/>
          <w:szCs w:val="21"/>
        </w:rPr>
        <w:t>Java</w:t>
      </w:r>
      <w:r w:rsidR="006B6A77">
        <w:rPr>
          <w:color w:val="000000"/>
          <w:sz w:val="21"/>
          <w:szCs w:val="21"/>
        </w:rPr>
        <w:t>,</w:t>
      </w:r>
      <w:r w:rsidR="006B6A77" w:rsidRPr="00841171">
        <w:rPr>
          <w:color w:val="000000"/>
          <w:sz w:val="21"/>
          <w:szCs w:val="21"/>
        </w:rPr>
        <w:t xml:space="preserve"> </w:t>
      </w:r>
      <w:r w:rsidR="00112E3E" w:rsidRPr="00841171">
        <w:rPr>
          <w:color w:val="000000"/>
          <w:sz w:val="21"/>
          <w:szCs w:val="21"/>
        </w:rPr>
        <w:t>Pytho</w:t>
      </w:r>
      <w:r w:rsidR="00112E3E" w:rsidRPr="00841171">
        <w:rPr>
          <w:sz w:val="21"/>
          <w:szCs w:val="21"/>
        </w:rPr>
        <w:t>n</w:t>
      </w:r>
      <w:r w:rsidR="001A16FD">
        <w:rPr>
          <w:sz w:val="21"/>
          <w:szCs w:val="21"/>
        </w:rPr>
        <w:t>, Dart</w:t>
      </w:r>
      <w:r w:rsidR="00655095">
        <w:rPr>
          <w:sz w:val="21"/>
          <w:szCs w:val="21"/>
        </w:rPr>
        <w:t>/Flutter</w:t>
      </w:r>
    </w:p>
    <w:p w14:paraId="58B51FDD" w14:textId="06EB13A2" w:rsidR="000D59F0" w:rsidRPr="00841171" w:rsidRDefault="00FF4153" w:rsidP="002B59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Web Stack</w:t>
      </w:r>
      <w:r w:rsidR="00D42C4D" w:rsidRPr="00841171">
        <w:rPr>
          <w:color w:val="000000"/>
          <w:sz w:val="21"/>
          <w:szCs w:val="21"/>
        </w:rPr>
        <w:t>: HTML, CSS</w:t>
      </w:r>
      <w:r>
        <w:rPr>
          <w:color w:val="000000"/>
          <w:sz w:val="21"/>
          <w:szCs w:val="21"/>
        </w:rPr>
        <w:t>, JavaScript</w:t>
      </w:r>
      <w:r w:rsidR="00EA5223">
        <w:rPr>
          <w:color w:val="000000"/>
          <w:sz w:val="21"/>
          <w:szCs w:val="21"/>
        </w:rPr>
        <w:t>, React</w:t>
      </w:r>
      <w:r w:rsidR="006B6A77">
        <w:rPr>
          <w:color w:val="000000"/>
          <w:sz w:val="21"/>
          <w:szCs w:val="21"/>
        </w:rPr>
        <w:t>.js</w:t>
      </w:r>
    </w:p>
    <w:p w14:paraId="05B4ACAB" w14:textId="403E32A6" w:rsidR="00DC1D5E" w:rsidRPr="00841171" w:rsidRDefault="00D42C4D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 w:rsidRPr="00841171">
        <w:rPr>
          <w:b/>
          <w:color w:val="000000"/>
          <w:sz w:val="21"/>
          <w:szCs w:val="21"/>
        </w:rPr>
        <w:t>Tools</w:t>
      </w:r>
      <w:r w:rsidR="00C75EA7" w:rsidRPr="00841171">
        <w:rPr>
          <w:b/>
          <w:color w:val="000000"/>
          <w:sz w:val="21"/>
          <w:szCs w:val="21"/>
        </w:rPr>
        <w:t>/</w:t>
      </w:r>
      <w:r w:rsidR="00112E3E">
        <w:rPr>
          <w:b/>
          <w:color w:val="000000"/>
          <w:sz w:val="21"/>
          <w:szCs w:val="21"/>
        </w:rPr>
        <w:t>Methods</w:t>
      </w:r>
      <w:r w:rsidRPr="00841171">
        <w:rPr>
          <w:color w:val="000000"/>
          <w:sz w:val="21"/>
          <w:szCs w:val="21"/>
        </w:rPr>
        <w:t>: Git, GitHub</w:t>
      </w:r>
      <w:r w:rsidR="006D625F" w:rsidRPr="00841171">
        <w:rPr>
          <w:color w:val="000000"/>
          <w:sz w:val="21"/>
          <w:szCs w:val="21"/>
        </w:rPr>
        <w:t>, JSON</w:t>
      </w:r>
      <w:r w:rsidR="00841171" w:rsidRPr="00841171">
        <w:rPr>
          <w:color w:val="000000"/>
          <w:sz w:val="21"/>
          <w:szCs w:val="21"/>
        </w:rPr>
        <w:t>, Google Cloud</w:t>
      </w:r>
      <w:r w:rsidR="009D0CDF">
        <w:rPr>
          <w:color w:val="000000"/>
          <w:sz w:val="21"/>
          <w:szCs w:val="21"/>
        </w:rPr>
        <w:t>/Firebase</w:t>
      </w:r>
      <w:r w:rsidR="00CB564F">
        <w:rPr>
          <w:color w:val="000000"/>
          <w:sz w:val="21"/>
          <w:szCs w:val="21"/>
        </w:rPr>
        <w:t xml:space="preserve">, </w:t>
      </w:r>
      <w:r w:rsidR="00A51612">
        <w:rPr>
          <w:color w:val="000000"/>
          <w:sz w:val="21"/>
          <w:szCs w:val="21"/>
        </w:rPr>
        <w:t>Oracle Cloud</w:t>
      </w:r>
      <w:r w:rsidR="00720B45">
        <w:rPr>
          <w:color w:val="000000"/>
          <w:sz w:val="21"/>
          <w:szCs w:val="21"/>
        </w:rPr>
        <w:t xml:space="preserve">, AWS, </w:t>
      </w:r>
      <w:r w:rsidR="00CB564F">
        <w:rPr>
          <w:color w:val="000000"/>
          <w:sz w:val="21"/>
          <w:szCs w:val="21"/>
        </w:rPr>
        <w:t>Unit Testing</w:t>
      </w:r>
      <w:r w:rsidR="00214584">
        <w:rPr>
          <w:color w:val="000000"/>
          <w:sz w:val="21"/>
          <w:szCs w:val="21"/>
        </w:rPr>
        <w:t xml:space="preserve"> (JUnit)</w:t>
      </w:r>
      <w:r w:rsidR="00112E3E">
        <w:rPr>
          <w:color w:val="000000"/>
          <w:sz w:val="21"/>
          <w:szCs w:val="21"/>
        </w:rPr>
        <w:t>, SQL, Agile/Scrum</w:t>
      </w:r>
    </w:p>
    <w:p w14:paraId="7BCFCF4D" w14:textId="353C9AD6" w:rsidR="00A61BE0" w:rsidRDefault="00112E3E" w:rsidP="002B76F9">
      <w:pPr>
        <w:pBdr>
          <w:top w:val="nil"/>
          <w:left w:val="nil"/>
          <w:bottom w:val="nil"/>
          <w:right w:val="nil"/>
          <w:between w:val="nil"/>
        </w:pBdr>
        <w:ind w:right="9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OS/</w:t>
      </w:r>
      <w:r w:rsidR="00A61BE0" w:rsidRPr="00841171">
        <w:rPr>
          <w:b/>
          <w:bCs/>
          <w:color w:val="000000"/>
          <w:sz w:val="21"/>
          <w:szCs w:val="21"/>
        </w:rPr>
        <w:t xml:space="preserve">Software: </w:t>
      </w:r>
      <w:r w:rsidRPr="00841171">
        <w:rPr>
          <w:color w:val="000000"/>
          <w:sz w:val="21"/>
          <w:szCs w:val="21"/>
        </w:rPr>
        <w:t>Windows, MacOS, Linux/Unix</w:t>
      </w:r>
      <w:r>
        <w:rPr>
          <w:color w:val="000000"/>
          <w:sz w:val="21"/>
          <w:szCs w:val="21"/>
        </w:rPr>
        <w:t xml:space="preserve">, </w:t>
      </w:r>
      <w:r w:rsidR="00655095">
        <w:rPr>
          <w:color w:val="000000"/>
          <w:sz w:val="21"/>
          <w:szCs w:val="21"/>
        </w:rPr>
        <w:t xml:space="preserve">Android, iOS, </w:t>
      </w:r>
      <w:r w:rsidR="00A61BE0" w:rsidRPr="00841171">
        <w:rPr>
          <w:color w:val="000000"/>
          <w:sz w:val="21"/>
          <w:szCs w:val="21"/>
        </w:rPr>
        <w:t>Microsoft Office</w:t>
      </w:r>
      <w:r w:rsidR="00841171" w:rsidRPr="00841171">
        <w:rPr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GDB</w:t>
      </w:r>
      <w:r w:rsidR="00370DF9">
        <w:rPr>
          <w:color w:val="000000"/>
          <w:sz w:val="21"/>
          <w:szCs w:val="21"/>
        </w:rPr>
        <w:t>, WordPress</w:t>
      </w:r>
    </w:p>
    <w:p w14:paraId="1BD99BFC" w14:textId="3D64974A" w:rsidR="009A27AF" w:rsidRPr="009A27AF" w:rsidRDefault="009A27AF" w:rsidP="002B76F9">
      <w:pPr>
        <w:pBdr>
          <w:top w:val="nil"/>
          <w:left w:val="nil"/>
          <w:bottom w:val="nil"/>
          <w:right w:val="nil"/>
          <w:between w:val="nil"/>
        </w:pBdr>
        <w:ind w:right="90"/>
      </w:pPr>
      <w:r>
        <w:rPr>
          <w:b/>
          <w:bCs/>
          <w:color w:val="000000"/>
          <w:sz w:val="21"/>
          <w:szCs w:val="21"/>
        </w:rPr>
        <w:t>Certifications</w:t>
      </w:r>
      <w:r w:rsidRPr="009A27AF">
        <w:rPr>
          <w:b/>
          <w:bCs/>
        </w:rPr>
        <w:t>:</w:t>
      </w:r>
      <w:r>
        <w:t xml:space="preserve"> </w:t>
      </w:r>
      <w:r w:rsidRPr="009A27AF">
        <w:t>Advanced Accessibility for Web Developers</w:t>
      </w:r>
      <w:r w:rsidR="006B6A77">
        <w:t xml:space="preserve"> (ASU, 2024)</w:t>
      </w:r>
    </w:p>
    <w:p w14:paraId="4F6D4C9D" w14:textId="5B7116B4" w:rsidR="000D59F0" w:rsidRPr="00841171" w:rsidRDefault="000D59F0" w:rsidP="002B76F9">
      <w:pPr>
        <w:ind w:right="90"/>
        <w:rPr>
          <w:sz w:val="21"/>
          <w:szCs w:val="21"/>
        </w:rPr>
      </w:pPr>
    </w:p>
    <w:p w14:paraId="2F20F036" w14:textId="79BCD3C5" w:rsidR="000D59F0" w:rsidRPr="00841171" w:rsidRDefault="00D42C4D" w:rsidP="00BF7B95">
      <w:pPr>
        <w:tabs>
          <w:tab w:val="left" w:pos="5940"/>
        </w:tabs>
        <w:rPr>
          <w:b/>
          <w:sz w:val="21"/>
          <w:szCs w:val="21"/>
        </w:rPr>
      </w:pPr>
      <w:r w:rsidRPr="00841171">
        <w:rPr>
          <w:b/>
          <w:sz w:val="21"/>
          <w:szCs w:val="21"/>
        </w:rPr>
        <w:t>PROFESSIONAL EXPERIENCE</w:t>
      </w:r>
    </w:p>
    <w:p w14:paraId="1DAC24E8" w14:textId="23D8C567" w:rsidR="000D59F0" w:rsidRPr="00841171" w:rsidRDefault="00A51612" w:rsidP="002B76F9">
      <w:pP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 xml:space="preserve">ACTS </w:t>
      </w:r>
      <w:r w:rsidR="000E6884">
        <w:rPr>
          <w:b/>
          <w:sz w:val="21"/>
          <w:szCs w:val="21"/>
        </w:rPr>
        <w:t xml:space="preserve">- </w:t>
      </w:r>
      <w:r>
        <w:rPr>
          <w:b/>
          <w:sz w:val="21"/>
          <w:szCs w:val="21"/>
        </w:rPr>
        <w:t>Anthem Cares Through Service</w:t>
      </w:r>
      <w:r w:rsidR="00D42C4D" w:rsidRPr="00841171">
        <w:rPr>
          <w:b/>
          <w:sz w:val="21"/>
          <w:szCs w:val="21"/>
        </w:rPr>
        <w:t xml:space="preserve">, </w:t>
      </w:r>
      <w:r w:rsidRPr="006B6A77">
        <w:rPr>
          <w:b/>
          <w:i/>
          <w:iCs/>
          <w:sz w:val="21"/>
          <w:szCs w:val="21"/>
        </w:rPr>
        <w:t>Anthem</w:t>
      </w:r>
      <w:r w:rsidR="00D42C4D" w:rsidRPr="006B6A77">
        <w:rPr>
          <w:b/>
          <w:i/>
          <w:iCs/>
          <w:sz w:val="21"/>
          <w:szCs w:val="21"/>
        </w:rPr>
        <w:t>, AZ</w:t>
      </w:r>
      <w:r w:rsidR="00D42C4D" w:rsidRPr="00841171">
        <w:rPr>
          <w:b/>
          <w:sz w:val="21"/>
          <w:szCs w:val="21"/>
        </w:rPr>
        <w:t xml:space="preserve">:  </w:t>
      </w:r>
      <w:r w:rsidR="00D42C4D"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68B7E5F" wp14:editId="300D99CD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992809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5669" id="Straight Arrow Connector 3" o:spid="_x0000_s1026" type="#_x0000_t32" style="position:absolute;margin-left:0;margin-top:0;width:550.6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12E3E">
        <w:rPr>
          <w:b/>
          <w:sz w:val="21"/>
          <w:szCs w:val="21"/>
        </w:rPr>
        <w:t>Web Develop</w:t>
      </w:r>
      <w:r w:rsidR="006D7364">
        <w:rPr>
          <w:b/>
          <w:sz w:val="21"/>
          <w:szCs w:val="21"/>
        </w:rPr>
        <w:t>er</w:t>
      </w:r>
      <w:r w:rsidR="002B76F9" w:rsidRPr="00841171">
        <w:rPr>
          <w:b/>
          <w:sz w:val="21"/>
          <w:szCs w:val="21"/>
        </w:rPr>
        <w:tab/>
      </w:r>
      <w:r w:rsidR="007C0410">
        <w:rPr>
          <w:sz w:val="21"/>
          <w:szCs w:val="21"/>
        </w:rPr>
        <w:t>Mar</w:t>
      </w:r>
      <w:r>
        <w:rPr>
          <w:sz w:val="21"/>
          <w:szCs w:val="21"/>
        </w:rPr>
        <w:t xml:space="preserve"> </w:t>
      </w:r>
      <w:r w:rsidR="00EE1A78" w:rsidRPr="00841171">
        <w:rPr>
          <w:sz w:val="21"/>
          <w:szCs w:val="21"/>
        </w:rPr>
        <w:t>202</w:t>
      </w:r>
      <w:r w:rsidR="008530B5">
        <w:rPr>
          <w:sz w:val="21"/>
          <w:szCs w:val="21"/>
        </w:rPr>
        <w:t>5</w:t>
      </w:r>
      <w:r w:rsidR="00EE1A78" w:rsidRPr="00841171">
        <w:rPr>
          <w:sz w:val="21"/>
          <w:szCs w:val="21"/>
        </w:rPr>
        <w:t xml:space="preserve"> - Present</w:t>
      </w:r>
    </w:p>
    <w:p w14:paraId="0399F6EC" w14:textId="5D84ED3D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 xml:space="preserve">Migrated </w:t>
      </w:r>
      <w:r w:rsidR="00964D34">
        <w:rPr>
          <w:sz w:val="21"/>
          <w:szCs w:val="21"/>
        </w:rPr>
        <w:t xml:space="preserve">and redesigned </w:t>
      </w:r>
      <w:r w:rsidRPr="00A51612">
        <w:rPr>
          <w:sz w:val="21"/>
          <w:szCs w:val="21"/>
        </w:rPr>
        <w:t xml:space="preserve">customized site for nonprofit with 1,000+ volunteers to </w:t>
      </w:r>
      <w:r w:rsidR="00964D34" w:rsidRPr="001A16FD">
        <w:rPr>
          <w:b/>
          <w:bCs/>
          <w:sz w:val="21"/>
          <w:szCs w:val="21"/>
        </w:rPr>
        <w:t>Oracle Cloud</w:t>
      </w:r>
      <w:r w:rsidR="00964D34">
        <w:rPr>
          <w:sz w:val="21"/>
          <w:szCs w:val="21"/>
        </w:rPr>
        <w:t xml:space="preserve"> Infrastructure</w:t>
      </w:r>
    </w:p>
    <w:p w14:paraId="635AB3A0" w14:textId="2B47848B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Overhauled systems to fix bugs and eliminat</w:t>
      </w:r>
      <w:r w:rsidR="00E67660">
        <w:rPr>
          <w:sz w:val="21"/>
          <w:szCs w:val="21"/>
        </w:rPr>
        <w:t xml:space="preserve">e 100% of </w:t>
      </w:r>
      <w:r w:rsidRPr="00A51612">
        <w:rPr>
          <w:sz w:val="21"/>
          <w:szCs w:val="21"/>
        </w:rPr>
        <w:t>malicious form submission</w:t>
      </w:r>
      <w:r>
        <w:rPr>
          <w:sz w:val="21"/>
          <w:szCs w:val="21"/>
        </w:rPr>
        <w:t xml:space="preserve"> spam</w:t>
      </w:r>
    </w:p>
    <w:p w14:paraId="6B52A6BE" w14:textId="6B4579B3" w:rsidR="00A51612" w:rsidRPr="00A51612" w:rsidRDefault="00A51612" w:rsidP="00A51612">
      <w:pPr>
        <w:pStyle w:val="ListParagraph"/>
        <w:numPr>
          <w:ilvl w:val="0"/>
          <w:numId w:val="25"/>
        </w:numPr>
        <w:tabs>
          <w:tab w:val="right" w:pos="10800"/>
        </w:tabs>
        <w:ind w:right="90"/>
        <w:rPr>
          <w:b/>
          <w:sz w:val="21"/>
          <w:szCs w:val="21"/>
        </w:rPr>
      </w:pPr>
      <w:r w:rsidRPr="00A51612">
        <w:rPr>
          <w:sz w:val="21"/>
          <w:szCs w:val="21"/>
        </w:rPr>
        <w:t>Automating updates and backups for security and stability</w:t>
      </w:r>
    </w:p>
    <w:p w14:paraId="733A3976" w14:textId="77777777" w:rsidR="00E67660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27A8ACE9" w14:textId="7FBDBFCC" w:rsidR="00E67660" w:rsidRPr="00841171" w:rsidRDefault="00E67660" w:rsidP="00E67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Parker Dewey</w:t>
      </w:r>
      <w:r w:rsidRPr="00841171">
        <w:rPr>
          <w:b/>
          <w:sz w:val="21"/>
          <w:szCs w:val="21"/>
        </w:rPr>
        <w:t xml:space="preserve">, </w:t>
      </w:r>
      <w:r w:rsidRPr="00110F1E">
        <w:rPr>
          <w:b/>
          <w:i/>
          <w:iCs/>
          <w:sz w:val="21"/>
          <w:szCs w:val="21"/>
        </w:rPr>
        <w:t>Austin, TX</w:t>
      </w:r>
      <w:r w:rsidRPr="00841171">
        <w:rPr>
          <w:b/>
          <w:sz w:val="21"/>
          <w:szCs w:val="21"/>
        </w:rPr>
        <w:t xml:space="preserve">: </w:t>
      </w:r>
      <w:r>
        <w:rPr>
          <w:b/>
          <w:sz w:val="21"/>
          <w:szCs w:val="21"/>
        </w:rPr>
        <w:t>Mobile Development Intern</w:t>
      </w:r>
      <w:r w:rsidRPr="00841171">
        <w:rPr>
          <w:b/>
          <w:sz w:val="21"/>
          <w:szCs w:val="21"/>
        </w:rPr>
        <w:tab/>
        <w:t xml:space="preserve">   </w:t>
      </w:r>
      <w:r>
        <w:rPr>
          <w:bCs/>
          <w:sz w:val="21"/>
          <w:szCs w:val="21"/>
        </w:rPr>
        <w:t>Feb 2025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-</w:t>
      </w:r>
      <w:r w:rsidRPr="00841171">
        <w:rPr>
          <w:sz w:val="21"/>
          <w:szCs w:val="21"/>
        </w:rPr>
        <w:t xml:space="preserve"> </w:t>
      </w:r>
      <w:r>
        <w:rPr>
          <w:sz w:val="21"/>
          <w:szCs w:val="21"/>
        </w:rPr>
        <w:t>Mar 2025</w:t>
      </w:r>
    </w:p>
    <w:p w14:paraId="0CFE3E04" w14:textId="7480BF6B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Integrated </w:t>
      </w:r>
      <w:r w:rsidRPr="00C27B7F">
        <w:rPr>
          <w:color w:val="000000"/>
          <w:sz w:val="21"/>
          <w:szCs w:val="21"/>
        </w:rPr>
        <w:t xml:space="preserve">in-app navigation </w:t>
      </w:r>
      <w:r>
        <w:rPr>
          <w:color w:val="000000"/>
          <w:sz w:val="21"/>
          <w:szCs w:val="21"/>
        </w:rPr>
        <w:t xml:space="preserve">for </w:t>
      </w:r>
      <w:r w:rsidRPr="00C27B7F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</w:t>
      </w:r>
      <w:r w:rsidRPr="009D0CDF">
        <w:rPr>
          <w:b/>
          <w:bCs/>
          <w:color w:val="000000"/>
          <w:sz w:val="21"/>
          <w:szCs w:val="21"/>
        </w:rPr>
        <w:t>Dart</w:t>
      </w:r>
      <w:r w:rsidRPr="009D0CDF">
        <w:rPr>
          <w:color w:val="000000"/>
          <w:sz w:val="21"/>
          <w:szCs w:val="21"/>
        </w:rPr>
        <w:t>/</w:t>
      </w:r>
      <w:r>
        <w:rPr>
          <w:b/>
          <w:bCs/>
          <w:color w:val="000000"/>
          <w:sz w:val="21"/>
          <w:szCs w:val="21"/>
        </w:rPr>
        <w:t>Flutter</w:t>
      </w:r>
      <w:r>
        <w:rPr>
          <w:color w:val="000000"/>
          <w:sz w:val="21"/>
          <w:szCs w:val="21"/>
        </w:rPr>
        <w:t xml:space="preserve"> app on </w:t>
      </w:r>
      <w:r w:rsidRPr="00C27B7F">
        <w:rPr>
          <w:b/>
          <w:bCs/>
          <w:color w:val="000000"/>
          <w:sz w:val="21"/>
          <w:szCs w:val="21"/>
        </w:rPr>
        <w:t>iOS</w:t>
      </w:r>
      <w:r>
        <w:rPr>
          <w:color w:val="000000"/>
          <w:sz w:val="21"/>
          <w:szCs w:val="21"/>
        </w:rPr>
        <w:t>/</w:t>
      </w:r>
      <w:r w:rsidRPr="00C27B7F">
        <w:rPr>
          <w:b/>
          <w:bCs/>
          <w:color w:val="000000"/>
          <w:sz w:val="21"/>
          <w:szCs w:val="21"/>
        </w:rPr>
        <w:t>Android</w:t>
      </w:r>
      <w:r>
        <w:rPr>
          <w:color w:val="000000"/>
          <w:sz w:val="21"/>
          <w:szCs w:val="21"/>
        </w:rPr>
        <w:t>, independently consulting for a logistics company</w:t>
      </w:r>
    </w:p>
    <w:p w14:paraId="109DCAFD" w14:textId="77777777" w:rsidR="00E67660" w:rsidRPr="00C27B7F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Leveraged </w:t>
      </w:r>
      <w:r w:rsidRPr="00C27B7F">
        <w:rPr>
          <w:b/>
          <w:bCs/>
          <w:color w:val="000000"/>
          <w:sz w:val="21"/>
          <w:szCs w:val="21"/>
        </w:rPr>
        <w:t>Google Cloud</w:t>
      </w:r>
      <w:r w:rsidRPr="00C27B7F">
        <w:rPr>
          <w:color w:val="000000"/>
          <w:sz w:val="21"/>
          <w:szCs w:val="21"/>
        </w:rPr>
        <w:t xml:space="preserve"> Platform (GCP) services and </w:t>
      </w:r>
      <w:proofErr w:type="spellStart"/>
      <w:r w:rsidRPr="00C27B7F">
        <w:rPr>
          <w:b/>
          <w:bCs/>
          <w:color w:val="000000"/>
          <w:sz w:val="21"/>
          <w:szCs w:val="21"/>
        </w:rPr>
        <w:t>Firestore</w:t>
      </w:r>
      <w:proofErr w:type="spellEnd"/>
      <w:r w:rsidRPr="00C27B7F"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Firebase</w:t>
      </w:r>
      <w:r>
        <w:rPr>
          <w:color w:val="000000"/>
          <w:sz w:val="21"/>
          <w:szCs w:val="21"/>
        </w:rPr>
        <w:t xml:space="preserve"> </w:t>
      </w:r>
      <w:r w:rsidRPr="00C27B7F">
        <w:rPr>
          <w:color w:val="000000"/>
          <w:sz w:val="21"/>
          <w:szCs w:val="21"/>
        </w:rPr>
        <w:t>to ensure scalable</w:t>
      </w:r>
      <w:r>
        <w:rPr>
          <w:color w:val="000000"/>
          <w:sz w:val="21"/>
          <w:szCs w:val="21"/>
        </w:rPr>
        <w:t xml:space="preserve"> </w:t>
      </w:r>
      <w:r w:rsidRPr="00E84875">
        <w:rPr>
          <w:b/>
          <w:bCs/>
          <w:color w:val="000000"/>
          <w:sz w:val="21"/>
          <w:szCs w:val="21"/>
        </w:rPr>
        <w:t>NoSQL</w:t>
      </w:r>
      <w:r w:rsidRPr="00C27B7F">
        <w:rPr>
          <w:color w:val="000000"/>
          <w:sz w:val="21"/>
          <w:szCs w:val="21"/>
        </w:rPr>
        <w:t xml:space="preserve"> data flow</w:t>
      </w:r>
      <w:r>
        <w:rPr>
          <w:color w:val="000000"/>
          <w:sz w:val="21"/>
          <w:szCs w:val="21"/>
        </w:rPr>
        <w:t xml:space="preserve"> </w:t>
      </w:r>
    </w:p>
    <w:p w14:paraId="76C5EA6E" w14:textId="715F2F5D" w:rsidR="00A51612" w:rsidRPr="00E67660" w:rsidRDefault="00E67660" w:rsidP="00E676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C27B7F">
        <w:rPr>
          <w:color w:val="000000"/>
          <w:sz w:val="21"/>
          <w:szCs w:val="21"/>
        </w:rPr>
        <w:t xml:space="preserve">Automated </w:t>
      </w:r>
      <w:r w:rsidRPr="00C27B7F">
        <w:rPr>
          <w:b/>
          <w:bCs/>
          <w:color w:val="000000"/>
          <w:sz w:val="21"/>
          <w:szCs w:val="21"/>
        </w:rPr>
        <w:t>CI/CD</w:t>
      </w:r>
      <w:r w:rsidRPr="00C27B7F">
        <w:rPr>
          <w:color w:val="000000"/>
          <w:sz w:val="21"/>
          <w:szCs w:val="21"/>
        </w:rPr>
        <w:t xml:space="preserve"> using </w:t>
      </w:r>
      <w:r w:rsidRPr="00C27B7F">
        <w:rPr>
          <w:b/>
          <w:bCs/>
          <w:color w:val="000000"/>
          <w:sz w:val="21"/>
          <w:szCs w:val="21"/>
        </w:rPr>
        <w:t>GitHub Actions</w:t>
      </w:r>
      <w:r w:rsidRPr="00C27B7F">
        <w:rPr>
          <w:color w:val="000000"/>
          <w:sz w:val="21"/>
          <w:szCs w:val="21"/>
        </w:rPr>
        <w:t xml:space="preserve">, streamlining integration of </w:t>
      </w:r>
      <w:r w:rsidRPr="00C27B7F">
        <w:rPr>
          <w:b/>
          <w:bCs/>
          <w:color w:val="000000"/>
          <w:sz w:val="21"/>
          <w:szCs w:val="21"/>
        </w:rPr>
        <w:t>Google Maps API</w:t>
      </w:r>
      <w:r w:rsidRPr="00C27B7F">
        <w:rPr>
          <w:color w:val="000000"/>
          <w:sz w:val="21"/>
          <w:szCs w:val="21"/>
        </w:rPr>
        <w:t xml:space="preserve"> features such as route rendering </w:t>
      </w:r>
    </w:p>
    <w:p w14:paraId="131FF64F" w14:textId="77777777" w:rsidR="00A51612" w:rsidRDefault="00A51612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b/>
          <w:sz w:val="21"/>
          <w:szCs w:val="21"/>
        </w:rPr>
      </w:pPr>
    </w:p>
    <w:p w14:paraId="7020FAF5" w14:textId="32074D04" w:rsidR="00112E3E" w:rsidRPr="00841171" w:rsidRDefault="001A16FD" w:rsidP="00112E3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Freelance Work</w:t>
      </w:r>
      <w:r w:rsidR="00112E3E" w:rsidRPr="00841171">
        <w:rPr>
          <w:b/>
          <w:sz w:val="21"/>
          <w:szCs w:val="21"/>
        </w:rPr>
        <w:t xml:space="preserve">, </w:t>
      </w:r>
      <w:r w:rsidR="00112E3E" w:rsidRPr="009A27AF">
        <w:rPr>
          <w:b/>
          <w:i/>
          <w:iCs/>
          <w:sz w:val="21"/>
          <w:szCs w:val="21"/>
        </w:rPr>
        <w:t>Phoenix, AZ</w:t>
      </w:r>
      <w:r w:rsidR="00112E3E" w:rsidRPr="00841171">
        <w:rPr>
          <w:b/>
          <w:sz w:val="21"/>
          <w:szCs w:val="21"/>
        </w:rPr>
        <w:t xml:space="preserve">: </w:t>
      </w:r>
      <w:r w:rsidR="00720B45">
        <w:rPr>
          <w:b/>
          <w:sz w:val="21"/>
          <w:szCs w:val="21"/>
        </w:rPr>
        <w:t>Web Develop</w:t>
      </w:r>
      <w:r w:rsidR="009C5B92">
        <w:rPr>
          <w:b/>
          <w:sz w:val="21"/>
          <w:szCs w:val="21"/>
        </w:rPr>
        <w:t>ment</w:t>
      </w:r>
      <w:r w:rsidR="001C0626">
        <w:rPr>
          <w:b/>
          <w:sz w:val="21"/>
          <w:szCs w:val="21"/>
        </w:rPr>
        <w:t xml:space="preserve"> &amp; IT</w:t>
      </w:r>
      <w:r w:rsidR="00112E3E" w:rsidRPr="00841171">
        <w:rPr>
          <w:b/>
          <w:sz w:val="21"/>
          <w:szCs w:val="21"/>
        </w:rPr>
        <w:tab/>
        <w:t xml:space="preserve">   </w:t>
      </w:r>
      <w:r w:rsidR="00FB3658">
        <w:rPr>
          <w:bCs/>
          <w:sz w:val="21"/>
          <w:szCs w:val="21"/>
        </w:rPr>
        <w:t>Jun</w:t>
      </w:r>
      <w:r w:rsidR="00112E3E" w:rsidRPr="00841171">
        <w:rPr>
          <w:b/>
          <w:sz w:val="21"/>
          <w:szCs w:val="21"/>
        </w:rPr>
        <w:t xml:space="preserve"> </w:t>
      </w:r>
      <w:r w:rsidR="00112E3E" w:rsidRPr="00841171">
        <w:rPr>
          <w:sz w:val="21"/>
          <w:szCs w:val="21"/>
        </w:rPr>
        <w:t>202</w:t>
      </w:r>
      <w:r w:rsidR="00FB3658">
        <w:rPr>
          <w:sz w:val="21"/>
          <w:szCs w:val="21"/>
        </w:rPr>
        <w:t>3</w:t>
      </w:r>
      <w:r w:rsidR="00112E3E" w:rsidRPr="00841171">
        <w:rPr>
          <w:sz w:val="21"/>
          <w:szCs w:val="21"/>
        </w:rPr>
        <w:t xml:space="preserve"> - </w:t>
      </w:r>
      <w:r w:rsidR="00FB3658">
        <w:rPr>
          <w:sz w:val="21"/>
          <w:szCs w:val="21"/>
        </w:rPr>
        <w:t>Present</w:t>
      </w:r>
    </w:p>
    <w:p w14:paraId="0561247F" w14:textId="4CAB0AD4" w:rsidR="00A23672" w:rsidRPr="00112E3E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/>
          <w:sz w:val="21"/>
          <w:szCs w:val="21"/>
        </w:rPr>
      </w:pPr>
      <w:r w:rsidRPr="00112E3E">
        <w:rPr>
          <w:color w:val="000000"/>
          <w:sz w:val="21"/>
          <w:szCs w:val="21"/>
        </w:rPr>
        <w:t>Transferred website</w:t>
      </w:r>
      <w:r w:rsidR="00FB3658">
        <w:rPr>
          <w:color w:val="000000"/>
          <w:sz w:val="21"/>
          <w:szCs w:val="21"/>
        </w:rPr>
        <w:t>s</w:t>
      </w:r>
      <w:r w:rsidRPr="00112E3E">
        <w:rPr>
          <w:color w:val="000000"/>
          <w:sz w:val="21"/>
          <w:szCs w:val="21"/>
        </w:rPr>
        <w:t xml:space="preserve"> to </w:t>
      </w:r>
      <w:r w:rsidRPr="001A16FD">
        <w:rPr>
          <w:b/>
          <w:bCs/>
          <w:color w:val="000000"/>
          <w:sz w:val="21"/>
          <w:szCs w:val="21"/>
        </w:rPr>
        <w:t>WordPress</w:t>
      </w:r>
      <w:r w:rsidRPr="00112E3E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on </w:t>
      </w:r>
      <w:r w:rsidR="00964D34">
        <w:rPr>
          <w:b/>
          <w:bCs/>
          <w:color w:val="000000"/>
          <w:sz w:val="21"/>
          <w:szCs w:val="21"/>
        </w:rPr>
        <w:t xml:space="preserve">OCI </w:t>
      </w:r>
      <w:r w:rsidR="006E4434">
        <w:rPr>
          <w:color w:val="000000"/>
          <w:sz w:val="21"/>
          <w:szCs w:val="21"/>
        </w:rPr>
        <w:t>virtual machines</w:t>
      </w:r>
      <w:r w:rsidRPr="00112E3E">
        <w:rPr>
          <w:color w:val="000000"/>
          <w:sz w:val="21"/>
          <w:szCs w:val="21"/>
        </w:rPr>
        <w:t xml:space="preserve">, saving </w:t>
      </w:r>
      <w:r w:rsidR="00FB3658">
        <w:rPr>
          <w:color w:val="000000"/>
          <w:sz w:val="21"/>
          <w:szCs w:val="21"/>
        </w:rPr>
        <w:t xml:space="preserve">one business </w:t>
      </w:r>
      <w:r w:rsidRPr="00112E3E">
        <w:rPr>
          <w:color w:val="000000"/>
          <w:sz w:val="21"/>
          <w:szCs w:val="21"/>
        </w:rPr>
        <w:t>$1500+ annually</w:t>
      </w:r>
    </w:p>
    <w:p w14:paraId="7AC1E257" w14:textId="5BF81581" w:rsidR="00A23672" w:rsidRDefault="001A16FD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>
        <w:rPr>
          <w:bCs/>
          <w:sz w:val="21"/>
          <w:szCs w:val="21"/>
        </w:rPr>
        <w:t>Automated</w:t>
      </w:r>
      <w:r w:rsidR="00A223BD">
        <w:rPr>
          <w:bCs/>
          <w:sz w:val="21"/>
          <w:szCs w:val="21"/>
        </w:rPr>
        <w:t xml:space="preserve"> contact forms </w:t>
      </w:r>
      <w:r w:rsidR="009C5B92">
        <w:rPr>
          <w:bCs/>
          <w:sz w:val="21"/>
          <w:szCs w:val="21"/>
        </w:rPr>
        <w:t xml:space="preserve">and </w:t>
      </w:r>
      <w:r w:rsidR="00A223BD">
        <w:rPr>
          <w:bCs/>
          <w:sz w:val="21"/>
          <w:szCs w:val="21"/>
        </w:rPr>
        <w:t>integrated with a</w:t>
      </w:r>
      <w:r w:rsidR="00A23672">
        <w:rPr>
          <w:bCs/>
          <w:sz w:val="21"/>
          <w:szCs w:val="21"/>
        </w:rPr>
        <w:t>utomat</w:t>
      </w:r>
      <w:r>
        <w:rPr>
          <w:bCs/>
          <w:sz w:val="21"/>
          <w:szCs w:val="21"/>
        </w:rPr>
        <w:t>ic</w:t>
      </w:r>
      <w:r w:rsidR="00A23672">
        <w:rPr>
          <w:bCs/>
          <w:sz w:val="21"/>
          <w:szCs w:val="21"/>
        </w:rPr>
        <w:t xml:space="preserve"> </w:t>
      </w:r>
      <w:r w:rsidR="00A23672" w:rsidRPr="00112E3E">
        <w:rPr>
          <w:bCs/>
          <w:sz w:val="21"/>
          <w:szCs w:val="21"/>
        </w:rPr>
        <w:t xml:space="preserve">email </w:t>
      </w:r>
      <w:r w:rsidR="00A23672">
        <w:rPr>
          <w:bCs/>
          <w:sz w:val="21"/>
          <w:szCs w:val="21"/>
        </w:rPr>
        <w:t>communications</w:t>
      </w:r>
      <w:r w:rsidR="00A328E4">
        <w:rPr>
          <w:bCs/>
          <w:sz w:val="21"/>
          <w:szCs w:val="21"/>
        </w:rPr>
        <w:t xml:space="preserve"> </w:t>
      </w:r>
    </w:p>
    <w:p w14:paraId="7B152B5F" w14:textId="67652F7E" w:rsidR="00A23672" w:rsidRDefault="00A23672" w:rsidP="00A2367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0260"/>
        </w:tabs>
        <w:ind w:right="90"/>
        <w:rPr>
          <w:bCs/>
          <w:sz w:val="21"/>
          <w:szCs w:val="21"/>
        </w:rPr>
      </w:pPr>
      <w:r w:rsidRPr="00112E3E">
        <w:rPr>
          <w:bCs/>
          <w:sz w:val="21"/>
          <w:szCs w:val="21"/>
        </w:rPr>
        <w:t xml:space="preserve">Managed DNS records across GoDaddy and </w:t>
      </w:r>
      <w:r w:rsidRPr="001A16FD">
        <w:rPr>
          <w:b/>
          <w:sz w:val="21"/>
          <w:szCs w:val="21"/>
        </w:rPr>
        <w:t>AWS</w:t>
      </w:r>
      <w:r w:rsidRPr="00112E3E">
        <w:rPr>
          <w:bCs/>
          <w:sz w:val="21"/>
          <w:szCs w:val="21"/>
        </w:rPr>
        <w:t xml:space="preserve"> services for multiple domains to ensure reliability of webpage redirects and</w:t>
      </w:r>
      <w:r>
        <w:rPr>
          <w:bCs/>
          <w:sz w:val="21"/>
          <w:szCs w:val="21"/>
        </w:rPr>
        <w:t xml:space="preserve"> 100% uptime of</w:t>
      </w:r>
      <w:r w:rsidRPr="00112E3E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 xml:space="preserve">automatic </w:t>
      </w:r>
      <w:r w:rsidRPr="00112E3E">
        <w:rPr>
          <w:bCs/>
          <w:sz w:val="21"/>
          <w:szCs w:val="21"/>
        </w:rPr>
        <w:t>email</w:t>
      </w:r>
      <w:r>
        <w:rPr>
          <w:bCs/>
          <w:sz w:val="21"/>
          <w:szCs w:val="21"/>
        </w:rPr>
        <w:t xml:space="preserve"> services</w:t>
      </w:r>
    </w:p>
    <w:p w14:paraId="1F543A97" w14:textId="5FCE9699" w:rsidR="00655095" w:rsidRPr="004834A9" w:rsidRDefault="00FB3658" w:rsidP="004834A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B44214">
        <w:rPr>
          <w:color w:val="000000"/>
          <w:sz w:val="21"/>
          <w:szCs w:val="21"/>
        </w:rPr>
        <w:t xml:space="preserve">Devised a solution </w:t>
      </w:r>
      <w:r>
        <w:rPr>
          <w:color w:val="000000"/>
          <w:sz w:val="21"/>
          <w:szCs w:val="21"/>
        </w:rPr>
        <w:t xml:space="preserve">to integrate </w:t>
      </w:r>
      <w:r w:rsidRPr="00B44214">
        <w:rPr>
          <w:color w:val="000000"/>
          <w:sz w:val="21"/>
          <w:szCs w:val="21"/>
        </w:rPr>
        <w:t xml:space="preserve">online payment for products </w:t>
      </w:r>
      <w:r>
        <w:rPr>
          <w:color w:val="000000"/>
          <w:sz w:val="21"/>
          <w:szCs w:val="21"/>
        </w:rPr>
        <w:t xml:space="preserve">as one business expanded into </w:t>
      </w:r>
      <w:r w:rsidRPr="00B44214">
        <w:rPr>
          <w:color w:val="000000"/>
          <w:sz w:val="21"/>
          <w:szCs w:val="21"/>
        </w:rPr>
        <w:t>retail locations</w:t>
      </w:r>
    </w:p>
    <w:p w14:paraId="5EAF1C65" w14:textId="77777777" w:rsidR="00C27B7F" w:rsidRPr="00C27B7F" w:rsidRDefault="00C27B7F" w:rsidP="00C27B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6DA560" w14:textId="09F9CA4B" w:rsidR="00B83955" w:rsidRDefault="00741616" w:rsidP="00B83955">
      <w:pPr>
        <w:rPr>
          <w:b/>
          <w:sz w:val="21"/>
          <w:szCs w:val="21"/>
        </w:rPr>
      </w:pPr>
      <w:r w:rsidRPr="00841171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AA5BAF7" wp14:editId="5EE12EA3">
                <wp:simplePos x="0" y="0"/>
                <wp:positionH relativeFrom="margin">
                  <wp:posOffset>0</wp:posOffset>
                </wp:positionH>
                <wp:positionV relativeFrom="paragraph">
                  <wp:posOffset>162281</wp:posOffset>
                </wp:positionV>
                <wp:extent cx="6992620" cy="12700"/>
                <wp:effectExtent l="0" t="0" r="36830" b="25400"/>
                <wp:wrapNone/>
                <wp:docPr id="1691040780" name="Straight Arrow Connector 1691040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62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9BB4" id="Straight Arrow Connector 1691040780" o:spid="_x0000_s1026" type="#_x0000_t32" style="position:absolute;margin-left:0;margin-top:12.8pt;width:550.6pt;height:1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D42C4D" w:rsidRPr="00841171">
        <w:rPr>
          <w:b/>
          <w:sz w:val="21"/>
          <w:szCs w:val="21"/>
        </w:rPr>
        <w:t>PROJECTS</w:t>
      </w:r>
    </w:p>
    <w:p w14:paraId="7A325762" w14:textId="4F0AC4D4" w:rsidR="009A27AF" w:rsidRPr="00F26999" w:rsidRDefault="009A27AF" w:rsidP="009A27AF">
      <w:pPr>
        <w:tabs>
          <w:tab w:val="center" w:pos="10260"/>
        </w:tabs>
        <w:ind w:right="90"/>
        <w:rPr>
          <w:sz w:val="21"/>
          <w:szCs w:val="21"/>
        </w:rPr>
      </w:pPr>
      <w:r w:rsidRPr="009A27AF">
        <w:rPr>
          <w:b/>
          <w:bCs/>
          <w:sz w:val="21"/>
          <w:szCs w:val="21"/>
        </w:rPr>
        <w:t>NASA Educational Web Game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Pr="00F26999">
        <w:rPr>
          <w:sz w:val="21"/>
          <w:szCs w:val="21"/>
        </w:rPr>
        <w:t>202</w:t>
      </w:r>
      <w:r>
        <w:rPr>
          <w:sz w:val="21"/>
          <w:szCs w:val="21"/>
        </w:rPr>
        <w:t>4</w:t>
      </w:r>
      <w:r w:rsidR="006B6A77">
        <w:rPr>
          <w:sz w:val="21"/>
          <w:szCs w:val="21"/>
        </w:rPr>
        <w:t xml:space="preserve"> - Spring 2025</w:t>
      </w:r>
    </w:p>
    <w:p w14:paraId="60212E18" w14:textId="7E3B4AFD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Collaborat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with NASA on a </w:t>
      </w:r>
      <w:r>
        <w:rPr>
          <w:sz w:val="21"/>
          <w:szCs w:val="21"/>
        </w:rPr>
        <w:t xml:space="preserve">physics-based </w:t>
      </w:r>
      <w:r w:rsidRPr="009A27AF">
        <w:rPr>
          <w:b/>
          <w:bCs/>
          <w:sz w:val="21"/>
          <w:szCs w:val="21"/>
        </w:rPr>
        <w:t>C#</w:t>
      </w:r>
      <w:r w:rsidRPr="009A27AF">
        <w:rPr>
          <w:sz w:val="21"/>
          <w:szCs w:val="21"/>
        </w:rPr>
        <w:t xml:space="preserve"> Unity game that teaches students about NASA's Psyche mission</w:t>
      </w:r>
    </w:p>
    <w:p w14:paraId="73F241E1" w14:textId="32477DEF" w:rsidR="003B68EB" w:rsidRPr="009A27AF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>
        <w:rPr>
          <w:sz w:val="21"/>
          <w:szCs w:val="21"/>
        </w:rPr>
        <w:t>Le</w:t>
      </w:r>
      <w:r w:rsidR="007C0410">
        <w:rPr>
          <w:sz w:val="21"/>
          <w:szCs w:val="21"/>
        </w:rPr>
        <w:t>d</w:t>
      </w:r>
      <w:r>
        <w:rPr>
          <w:sz w:val="21"/>
          <w:szCs w:val="21"/>
        </w:rPr>
        <w:t xml:space="preserve"> team collaboration </w:t>
      </w:r>
      <w:r w:rsidRPr="009A27AF">
        <w:rPr>
          <w:sz w:val="21"/>
          <w:szCs w:val="21"/>
        </w:rPr>
        <w:t xml:space="preserve">on </w:t>
      </w:r>
      <w:r w:rsidRPr="009A27AF">
        <w:rPr>
          <w:b/>
          <w:bCs/>
          <w:sz w:val="21"/>
          <w:szCs w:val="21"/>
        </w:rPr>
        <w:t>GitHub</w:t>
      </w:r>
      <w:r>
        <w:rPr>
          <w:sz w:val="21"/>
          <w:szCs w:val="21"/>
        </w:rPr>
        <w:t>, combining 5 minigames into a cohesive final product available to the public</w:t>
      </w:r>
    </w:p>
    <w:p w14:paraId="2FD65BE9" w14:textId="2A0B8548" w:rsidR="003B68EB" w:rsidRPr="006B6A77" w:rsidRDefault="003B68EB" w:rsidP="003B68EB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9A27AF">
        <w:rPr>
          <w:sz w:val="21"/>
          <w:szCs w:val="21"/>
        </w:rPr>
        <w:t>Practic</w:t>
      </w:r>
      <w:r w:rsidR="007C0410"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 xml:space="preserve">Agile </w:t>
      </w:r>
      <w:r w:rsidRPr="00B87F69">
        <w:rPr>
          <w:sz w:val="21"/>
          <w:szCs w:val="21"/>
        </w:rPr>
        <w:t>as</w:t>
      </w:r>
      <w:r>
        <w:rPr>
          <w:b/>
          <w:bCs/>
          <w:sz w:val="21"/>
          <w:szCs w:val="21"/>
        </w:rPr>
        <w:t xml:space="preserve"> </w:t>
      </w:r>
      <w:r w:rsidRPr="009A27AF">
        <w:rPr>
          <w:b/>
          <w:bCs/>
          <w:sz w:val="21"/>
          <w:szCs w:val="21"/>
        </w:rPr>
        <w:t>Scrum</w:t>
      </w:r>
      <w:r w:rsidRPr="009A27AF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Master </w:t>
      </w:r>
      <w:r w:rsidRPr="009A27AF">
        <w:rPr>
          <w:sz w:val="21"/>
          <w:szCs w:val="21"/>
        </w:rPr>
        <w:t>with sprint planning, stand-ups, and retrospectives, deliver</w:t>
      </w:r>
      <w:r>
        <w:rPr>
          <w:sz w:val="21"/>
          <w:szCs w:val="21"/>
        </w:rPr>
        <w:t>ed</w:t>
      </w:r>
      <w:r w:rsidRPr="009A27AF">
        <w:rPr>
          <w:sz w:val="21"/>
          <w:szCs w:val="21"/>
        </w:rPr>
        <w:t xml:space="preserve"> prototype </w:t>
      </w:r>
      <w:r>
        <w:rPr>
          <w:sz w:val="21"/>
          <w:szCs w:val="21"/>
        </w:rPr>
        <w:t xml:space="preserve">on </w:t>
      </w:r>
      <w:r w:rsidRPr="009A27AF">
        <w:rPr>
          <w:sz w:val="21"/>
          <w:szCs w:val="21"/>
        </w:rPr>
        <w:t>schedule</w:t>
      </w:r>
    </w:p>
    <w:p w14:paraId="770C7E4E" w14:textId="77777777" w:rsidR="006B6A77" w:rsidRDefault="006B6A77" w:rsidP="006B6A77">
      <w:pPr>
        <w:rPr>
          <w:bCs/>
          <w:sz w:val="21"/>
          <w:szCs w:val="21"/>
        </w:rPr>
      </w:pPr>
    </w:p>
    <w:p w14:paraId="795EA439" w14:textId="2DE03CAD" w:rsidR="006B6A77" w:rsidRPr="00F26999" w:rsidRDefault="006E4434" w:rsidP="006B6A77">
      <w:pPr>
        <w:tabs>
          <w:tab w:val="center" w:pos="10260"/>
        </w:tabs>
        <w:ind w:right="90"/>
        <w:rPr>
          <w:sz w:val="21"/>
          <w:szCs w:val="21"/>
        </w:rPr>
      </w:pPr>
      <w:r w:rsidRPr="006E4434">
        <w:rPr>
          <w:b/>
          <w:bCs/>
          <w:sz w:val="21"/>
          <w:szCs w:val="21"/>
        </w:rPr>
        <w:t>Restaurant Database</w:t>
      </w:r>
      <w:r w:rsidR="001C724D">
        <w:rPr>
          <w:b/>
          <w:bCs/>
          <w:sz w:val="21"/>
          <w:szCs w:val="21"/>
        </w:rPr>
        <w:t xml:space="preserve"> App</w:t>
      </w:r>
      <w:r w:rsidR="006B6A77" w:rsidRPr="00F26999">
        <w:rPr>
          <w:b/>
          <w:sz w:val="21"/>
          <w:szCs w:val="21"/>
        </w:rPr>
        <w:t xml:space="preserve">, </w:t>
      </w:r>
      <w:r w:rsidR="006B6A77" w:rsidRPr="00F26999">
        <w:rPr>
          <w:b/>
          <w:i/>
          <w:sz w:val="21"/>
          <w:szCs w:val="21"/>
        </w:rPr>
        <w:t>Class Project</w:t>
      </w:r>
      <w:r w:rsidR="006B6A77" w:rsidRPr="00F26999">
        <w:rPr>
          <w:noProof/>
          <w:sz w:val="21"/>
          <w:szCs w:val="21"/>
        </w:rPr>
        <w:t xml:space="preserve"> </w:t>
      </w:r>
      <w:r w:rsidR="006B6A77" w:rsidRPr="00F26999">
        <w:rPr>
          <w:b/>
          <w:i/>
          <w:sz w:val="21"/>
          <w:szCs w:val="21"/>
        </w:rPr>
        <w:tab/>
        <w:t xml:space="preserve">      </w:t>
      </w:r>
      <w:r w:rsidR="006B6A77">
        <w:rPr>
          <w:sz w:val="21"/>
          <w:szCs w:val="21"/>
        </w:rPr>
        <w:t xml:space="preserve">Fall </w:t>
      </w:r>
      <w:r w:rsidR="006B6A77" w:rsidRPr="00F26999">
        <w:rPr>
          <w:sz w:val="21"/>
          <w:szCs w:val="21"/>
        </w:rPr>
        <w:t>202</w:t>
      </w:r>
      <w:r w:rsidR="006B6A77">
        <w:rPr>
          <w:sz w:val="21"/>
          <w:szCs w:val="21"/>
        </w:rPr>
        <w:t>4</w:t>
      </w:r>
    </w:p>
    <w:p w14:paraId="76AED4A3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Led development of </w:t>
      </w:r>
      <w:r w:rsidRPr="006E4434">
        <w:rPr>
          <w:b/>
          <w:bCs/>
          <w:sz w:val="21"/>
          <w:szCs w:val="21"/>
        </w:rPr>
        <w:t>React.js</w:t>
      </w:r>
      <w:r w:rsidRPr="006E4434">
        <w:rPr>
          <w:sz w:val="21"/>
          <w:szCs w:val="21"/>
        </w:rPr>
        <w:t xml:space="preserve"> web app with restaurant data, users, reviews, and photos</w:t>
      </w:r>
    </w:p>
    <w:p w14:paraId="156DDC95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Wrote </w:t>
      </w:r>
      <w:r w:rsidRPr="006E4434">
        <w:rPr>
          <w:b/>
          <w:bCs/>
          <w:sz w:val="21"/>
          <w:szCs w:val="21"/>
        </w:rPr>
        <w:t>JavaScript</w:t>
      </w:r>
      <w:r w:rsidRPr="006E4434">
        <w:rPr>
          <w:sz w:val="21"/>
          <w:szCs w:val="21"/>
        </w:rPr>
        <w:t xml:space="preserve"> to download data into </w:t>
      </w:r>
      <w:r w:rsidRPr="006E4434">
        <w:rPr>
          <w:b/>
          <w:bCs/>
          <w:sz w:val="21"/>
          <w:szCs w:val="21"/>
        </w:rPr>
        <w:t>PostgreSQL</w:t>
      </w:r>
      <w:r w:rsidRPr="006E4434">
        <w:rPr>
          <w:sz w:val="21"/>
          <w:szCs w:val="21"/>
        </w:rPr>
        <w:t xml:space="preserve"> database from an external API</w:t>
      </w:r>
    </w:p>
    <w:p w14:paraId="55642B5B" w14:textId="77777777" w:rsidR="006E4434" w:rsidRPr="006E4434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>Implemented a public API for the backend</w:t>
      </w:r>
    </w:p>
    <w:p w14:paraId="5F6066EC" w14:textId="6F0E379F" w:rsidR="006B6A77" w:rsidRPr="006B6A77" w:rsidRDefault="006E4434" w:rsidP="006B6A77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6E4434">
        <w:rPr>
          <w:sz w:val="21"/>
          <w:szCs w:val="21"/>
        </w:rPr>
        <w:t xml:space="preserve">Hosted the backend API and the </w:t>
      </w:r>
      <w:r w:rsidRPr="001C724D">
        <w:rPr>
          <w:sz w:val="21"/>
          <w:szCs w:val="21"/>
        </w:rPr>
        <w:t xml:space="preserve">frontend </w:t>
      </w:r>
      <w:r w:rsidR="001C724D" w:rsidRPr="001C724D">
        <w:rPr>
          <w:sz w:val="21"/>
          <w:szCs w:val="21"/>
        </w:rPr>
        <w:t xml:space="preserve">at </w:t>
      </w:r>
      <w:hyperlink r:id="rId13" w:history="1">
        <w:r w:rsidR="001C724D" w:rsidRPr="00870BA8">
          <w:rPr>
            <w:rStyle w:val="Hyperlink"/>
            <w:color w:val="auto"/>
            <w:sz w:val="21"/>
            <w:szCs w:val="21"/>
          </w:rPr>
          <w:t>gresh.dev/db</w:t>
        </w:r>
      </w:hyperlink>
      <w:r w:rsidR="001C724D" w:rsidRPr="001C724D">
        <w:rPr>
          <w:sz w:val="21"/>
          <w:szCs w:val="21"/>
        </w:rPr>
        <w:t xml:space="preserve"> on</w:t>
      </w:r>
      <w:r w:rsidR="001C724D">
        <w:rPr>
          <w:sz w:val="21"/>
          <w:szCs w:val="21"/>
        </w:rPr>
        <w:t xml:space="preserve"> </w:t>
      </w:r>
      <w:r w:rsidRPr="006E4434">
        <w:rPr>
          <w:sz w:val="21"/>
          <w:szCs w:val="21"/>
        </w:rPr>
        <w:t>a</w:t>
      </w:r>
      <w:r w:rsidR="001C724D">
        <w:rPr>
          <w:sz w:val="21"/>
          <w:szCs w:val="21"/>
        </w:rPr>
        <w:t>n</w:t>
      </w:r>
      <w:r w:rsidRPr="006E4434">
        <w:rPr>
          <w:sz w:val="21"/>
          <w:szCs w:val="21"/>
        </w:rPr>
        <w:t xml:space="preserve"> </w:t>
      </w:r>
      <w:r w:rsidRPr="001C724D">
        <w:rPr>
          <w:b/>
          <w:bCs/>
          <w:sz w:val="21"/>
          <w:szCs w:val="21"/>
        </w:rPr>
        <w:t xml:space="preserve">Oracle Cloud </w:t>
      </w:r>
      <w:r w:rsidRPr="006E4434">
        <w:rPr>
          <w:sz w:val="21"/>
          <w:szCs w:val="21"/>
        </w:rPr>
        <w:t>virtual machine</w:t>
      </w:r>
      <w:r w:rsidR="001C724D">
        <w:rPr>
          <w:sz w:val="21"/>
          <w:szCs w:val="21"/>
        </w:rPr>
        <w:t xml:space="preserve"> running </w:t>
      </w:r>
      <w:r w:rsidR="001C724D" w:rsidRPr="001C724D">
        <w:rPr>
          <w:b/>
          <w:bCs/>
          <w:sz w:val="21"/>
          <w:szCs w:val="21"/>
        </w:rPr>
        <w:t>Linux</w:t>
      </w:r>
    </w:p>
    <w:p w14:paraId="605A105B" w14:textId="77777777" w:rsidR="009A27AF" w:rsidRDefault="009A27AF" w:rsidP="00720B45">
      <w:pPr>
        <w:tabs>
          <w:tab w:val="center" w:pos="10260"/>
        </w:tabs>
        <w:ind w:right="90"/>
        <w:rPr>
          <w:b/>
          <w:sz w:val="21"/>
          <w:szCs w:val="21"/>
        </w:rPr>
      </w:pPr>
    </w:p>
    <w:p w14:paraId="58B326BE" w14:textId="64C478C5" w:rsidR="00720B45" w:rsidRPr="00F26999" w:rsidRDefault="00720B45" w:rsidP="00720B45">
      <w:pPr>
        <w:tabs>
          <w:tab w:val="center" w:pos="10260"/>
        </w:tabs>
        <w:ind w:right="90"/>
        <w:rPr>
          <w:sz w:val="21"/>
          <w:szCs w:val="21"/>
        </w:rPr>
      </w:pPr>
      <w:r>
        <w:rPr>
          <w:b/>
          <w:sz w:val="21"/>
          <w:szCs w:val="21"/>
        </w:rPr>
        <w:t>Code Generator</w:t>
      </w:r>
      <w:r w:rsidRPr="00F26999">
        <w:rPr>
          <w:b/>
          <w:sz w:val="21"/>
          <w:szCs w:val="21"/>
        </w:rPr>
        <w:t xml:space="preserve">, </w:t>
      </w:r>
      <w:r w:rsidRPr="00F26999">
        <w:rPr>
          <w:b/>
          <w:i/>
          <w:sz w:val="21"/>
          <w:szCs w:val="21"/>
        </w:rPr>
        <w:t>Class Project</w:t>
      </w:r>
      <w:r w:rsidRPr="00F26999">
        <w:rPr>
          <w:noProof/>
          <w:sz w:val="21"/>
          <w:szCs w:val="21"/>
        </w:rPr>
        <w:t xml:space="preserve"> </w:t>
      </w:r>
      <w:r w:rsidRPr="00F26999">
        <w:rPr>
          <w:b/>
          <w:i/>
          <w:sz w:val="21"/>
          <w:szCs w:val="21"/>
        </w:rPr>
        <w:tab/>
        <w:t xml:space="preserve">      </w:t>
      </w:r>
      <w:r>
        <w:rPr>
          <w:sz w:val="21"/>
          <w:szCs w:val="21"/>
        </w:rPr>
        <w:t>Spring</w:t>
      </w:r>
      <w:r w:rsidRPr="00F26999">
        <w:rPr>
          <w:sz w:val="21"/>
          <w:szCs w:val="21"/>
        </w:rPr>
        <w:t xml:space="preserve"> 202</w:t>
      </w:r>
      <w:r>
        <w:rPr>
          <w:sz w:val="21"/>
          <w:szCs w:val="21"/>
        </w:rPr>
        <w:t>4</w:t>
      </w:r>
    </w:p>
    <w:p w14:paraId="4A37C5FC" w14:textId="64CCBDAE" w:rsidR="00720B45" w:rsidRPr="00720B45" w:rsidRDefault="00720B45" w:rsidP="00720B45">
      <w:pPr>
        <w:pStyle w:val="ListParagraph"/>
        <w:numPr>
          <w:ilvl w:val="0"/>
          <w:numId w:val="19"/>
        </w:numPr>
        <w:rPr>
          <w:b/>
          <w:sz w:val="21"/>
          <w:szCs w:val="21"/>
        </w:rPr>
      </w:pPr>
      <w:r w:rsidRPr="00720B45">
        <w:rPr>
          <w:sz w:val="21"/>
          <w:szCs w:val="21"/>
        </w:rPr>
        <w:t xml:space="preserve">Developed an abstract syntax tree generator in </w:t>
      </w:r>
      <w:r w:rsidRPr="009A27AF">
        <w:rPr>
          <w:b/>
          <w:bCs/>
          <w:sz w:val="21"/>
          <w:szCs w:val="21"/>
        </w:rPr>
        <w:t>C++</w:t>
      </w:r>
      <w:r w:rsidRPr="00720B45">
        <w:rPr>
          <w:sz w:val="21"/>
          <w:szCs w:val="21"/>
        </w:rPr>
        <w:t xml:space="preserve"> for any program in a unique programming language</w:t>
      </w:r>
    </w:p>
    <w:p w14:paraId="0FB8763E" w14:textId="3063EC95" w:rsidR="00720B45" w:rsidRPr="00720B45" w:rsidRDefault="00720B45" w:rsidP="00720B45">
      <w:pPr>
        <w:pStyle w:val="ListParagraph"/>
        <w:numPr>
          <w:ilvl w:val="0"/>
          <w:numId w:val="19"/>
        </w:numPr>
        <w:rPr>
          <w:bCs/>
          <w:sz w:val="21"/>
          <w:szCs w:val="21"/>
        </w:rPr>
      </w:pPr>
      <w:r w:rsidRPr="00720B45">
        <w:rPr>
          <w:bCs/>
          <w:sz w:val="21"/>
          <w:szCs w:val="21"/>
        </w:rPr>
        <w:t>Implemented multiple types of error checking to ultimately generate an executable representation for input programs</w:t>
      </w:r>
    </w:p>
    <w:p w14:paraId="60AC90AB" w14:textId="7AAC700B" w:rsidR="000D59F0" w:rsidRPr="00CF6C37" w:rsidRDefault="000D59F0" w:rsidP="00CF6C37">
      <w:pPr>
        <w:spacing w:line="240" w:lineRule="atLeast"/>
        <w:rPr>
          <w:sz w:val="21"/>
          <w:szCs w:val="21"/>
        </w:rPr>
      </w:pPr>
    </w:p>
    <w:sectPr w:rsidR="000D59F0" w:rsidRPr="00CF6C37" w:rsidSect="002B76F9">
      <w:type w:val="continuous"/>
      <w:pgSz w:w="12240" w:h="15840"/>
      <w:pgMar w:top="450" w:right="630" w:bottom="360" w:left="720" w:header="720" w:footer="720" w:gutter="0"/>
      <w:cols w:space="720" w:equalWidth="0">
        <w:col w:w="108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216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2098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5D87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268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984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823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FABA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CA5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A7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hybridMultilevel"/>
    <w:tmpl w:val="00000004"/>
    <w:lvl w:ilvl="0" w:tplc="F68AB3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B275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F8A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0238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A02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464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625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74D3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AB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hybridMultilevel"/>
    <w:tmpl w:val="C7721740"/>
    <w:lvl w:ilvl="0" w:tplc="791A6496">
      <w:start w:val="1"/>
      <w:numFmt w:val="bullet"/>
      <w:lvlText w:val=""/>
      <w:lvlJc w:val="left"/>
      <w:pPr>
        <w:ind w:left="720" w:hanging="360"/>
      </w:pPr>
      <w:rPr>
        <w:rFonts w:ascii="Calibri" w:hAnsi="Calibri" w:cs="Calibri" w:hint="default"/>
      </w:rPr>
    </w:lvl>
    <w:lvl w:ilvl="1" w:tplc="2EC0FF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8DC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C66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82B1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27E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0A9E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6A75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87C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81900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1482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D4CC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120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8EF4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E0F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0CF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EEF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AE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2D968C2"/>
    <w:multiLevelType w:val="multilevel"/>
    <w:tmpl w:val="588ECB8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8E27864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517FF7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5601FB"/>
    <w:multiLevelType w:val="hybridMultilevel"/>
    <w:tmpl w:val="58D8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62141"/>
    <w:multiLevelType w:val="multilevel"/>
    <w:tmpl w:val="06E03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BE3443A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187852"/>
    <w:multiLevelType w:val="multilevel"/>
    <w:tmpl w:val="4956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4CB6CE2"/>
    <w:multiLevelType w:val="hybridMultilevel"/>
    <w:tmpl w:val="BF86E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3546BF"/>
    <w:multiLevelType w:val="hybridMultilevel"/>
    <w:tmpl w:val="BF6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A2A5B"/>
    <w:multiLevelType w:val="multilevel"/>
    <w:tmpl w:val="3280A7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4931C1"/>
    <w:multiLevelType w:val="multilevel"/>
    <w:tmpl w:val="0A3C1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D80318F"/>
    <w:multiLevelType w:val="hybridMultilevel"/>
    <w:tmpl w:val="0C9C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5C2A"/>
    <w:multiLevelType w:val="multilevel"/>
    <w:tmpl w:val="F7C02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5A11BD7"/>
    <w:multiLevelType w:val="hybridMultilevel"/>
    <w:tmpl w:val="590A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B2AB4"/>
    <w:multiLevelType w:val="hybridMultilevel"/>
    <w:tmpl w:val="D1E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15CBB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9317B"/>
    <w:multiLevelType w:val="hybridMultilevel"/>
    <w:tmpl w:val="D0EC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95E88"/>
    <w:multiLevelType w:val="hybridMultilevel"/>
    <w:tmpl w:val="91F2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A4572"/>
    <w:multiLevelType w:val="hybridMultilevel"/>
    <w:tmpl w:val="C6DC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0153"/>
    <w:multiLevelType w:val="hybridMultilevel"/>
    <w:tmpl w:val="DBC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71BB4"/>
    <w:multiLevelType w:val="hybridMultilevel"/>
    <w:tmpl w:val="FB0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179078">
    <w:abstractNumId w:val="4"/>
  </w:num>
  <w:num w:numId="2" w16cid:durableId="1732078087">
    <w:abstractNumId w:val="10"/>
  </w:num>
  <w:num w:numId="3" w16cid:durableId="335576337">
    <w:abstractNumId w:val="14"/>
  </w:num>
  <w:num w:numId="4" w16cid:durableId="210465091">
    <w:abstractNumId w:val="16"/>
  </w:num>
  <w:num w:numId="5" w16cid:durableId="569466334">
    <w:abstractNumId w:val="13"/>
  </w:num>
  <w:num w:numId="6" w16cid:durableId="634456639">
    <w:abstractNumId w:val="8"/>
  </w:num>
  <w:num w:numId="7" w16cid:durableId="760415279">
    <w:abstractNumId w:val="7"/>
  </w:num>
  <w:num w:numId="8" w16cid:durableId="237641888">
    <w:abstractNumId w:val="18"/>
  </w:num>
  <w:num w:numId="9" w16cid:durableId="673924520">
    <w:abstractNumId w:val="5"/>
  </w:num>
  <w:num w:numId="10" w16cid:durableId="1861046287">
    <w:abstractNumId w:val="6"/>
  </w:num>
  <w:num w:numId="11" w16cid:durableId="925041063">
    <w:abstractNumId w:val="9"/>
  </w:num>
  <w:num w:numId="12" w16cid:durableId="983773510">
    <w:abstractNumId w:val="0"/>
  </w:num>
  <w:num w:numId="13" w16cid:durableId="1476795352">
    <w:abstractNumId w:val="1"/>
  </w:num>
  <w:num w:numId="14" w16cid:durableId="341858532">
    <w:abstractNumId w:val="2"/>
  </w:num>
  <w:num w:numId="15" w16cid:durableId="1626544596">
    <w:abstractNumId w:val="3"/>
  </w:num>
  <w:num w:numId="16" w16cid:durableId="1225678135">
    <w:abstractNumId w:val="20"/>
  </w:num>
  <w:num w:numId="17" w16cid:durableId="1886986059">
    <w:abstractNumId w:val="17"/>
  </w:num>
  <w:num w:numId="18" w16cid:durableId="1569996066">
    <w:abstractNumId w:val="11"/>
  </w:num>
  <w:num w:numId="19" w16cid:durableId="1497845561">
    <w:abstractNumId w:val="12"/>
  </w:num>
  <w:num w:numId="20" w16cid:durableId="720710031">
    <w:abstractNumId w:val="24"/>
  </w:num>
  <w:num w:numId="21" w16cid:durableId="1908224062">
    <w:abstractNumId w:val="23"/>
  </w:num>
  <w:num w:numId="22" w16cid:durableId="624316757">
    <w:abstractNumId w:val="21"/>
  </w:num>
  <w:num w:numId="23" w16cid:durableId="990983499">
    <w:abstractNumId w:val="19"/>
  </w:num>
  <w:num w:numId="24" w16cid:durableId="1728138712">
    <w:abstractNumId w:val="15"/>
  </w:num>
  <w:num w:numId="25" w16cid:durableId="7089971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F0"/>
    <w:rsid w:val="000115D4"/>
    <w:rsid w:val="00045EAE"/>
    <w:rsid w:val="00082BB1"/>
    <w:rsid w:val="00085CBB"/>
    <w:rsid w:val="000A7087"/>
    <w:rsid w:val="000C1F1B"/>
    <w:rsid w:val="000D1B56"/>
    <w:rsid w:val="000D1CFE"/>
    <w:rsid w:val="000D59F0"/>
    <w:rsid w:val="000E6884"/>
    <w:rsid w:val="000E6BD4"/>
    <w:rsid w:val="00110F1E"/>
    <w:rsid w:val="00112E3E"/>
    <w:rsid w:val="001343D1"/>
    <w:rsid w:val="001704B4"/>
    <w:rsid w:val="001A16FD"/>
    <w:rsid w:val="001C0626"/>
    <w:rsid w:val="001C724D"/>
    <w:rsid w:val="001F11E7"/>
    <w:rsid w:val="00211D59"/>
    <w:rsid w:val="00214584"/>
    <w:rsid w:val="0021710E"/>
    <w:rsid w:val="00236F67"/>
    <w:rsid w:val="0026078F"/>
    <w:rsid w:val="002B33B0"/>
    <w:rsid w:val="002B59D8"/>
    <w:rsid w:val="002B76F9"/>
    <w:rsid w:val="002F08C6"/>
    <w:rsid w:val="002F4B74"/>
    <w:rsid w:val="002F5809"/>
    <w:rsid w:val="003255B1"/>
    <w:rsid w:val="00370DF9"/>
    <w:rsid w:val="00373B55"/>
    <w:rsid w:val="0037444C"/>
    <w:rsid w:val="00395355"/>
    <w:rsid w:val="003B3C7F"/>
    <w:rsid w:val="003B68EB"/>
    <w:rsid w:val="003B783E"/>
    <w:rsid w:val="0041503A"/>
    <w:rsid w:val="0048090E"/>
    <w:rsid w:val="004834A9"/>
    <w:rsid w:val="004B2A7F"/>
    <w:rsid w:val="00606CBD"/>
    <w:rsid w:val="00634DE1"/>
    <w:rsid w:val="00643B51"/>
    <w:rsid w:val="00643C20"/>
    <w:rsid w:val="00655095"/>
    <w:rsid w:val="0069571E"/>
    <w:rsid w:val="006B6A77"/>
    <w:rsid w:val="006D625F"/>
    <w:rsid w:val="006D7364"/>
    <w:rsid w:val="006E4434"/>
    <w:rsid w:val="007104FA"/>
    <w:rsid w:val="00720B45"/>
    <w:rsid w:val="00741616"/>
    <w:rsid w:val="00742327"/>
    <w:rsid w:val="00745360"/>
    <w:rsid w:val="007813C8"/>
    <w:rsid w:val="007C0410"/>
    <w:rsid w:val="007C5215"/>
    <w:rsid w:val="008001B7"/>
    <w:rsid w:val="008009BB"/>
    <w:rsid w:val="00805E11"/>
    <w:rsid w:val="008325DC"/>
    <w:rsid w:val="00841171"/>
    <w:rsid w:val="00851E3C"/>
    <w:rsid w:val="008530B5"/>
    <w:rsid w:val="00870BA8"/>
    <w:rsid w:val="008C763D"/>
    <w:rsid w:val="008F26AA"/>
    <w:rsid w:val="0091339A"/>
    <w:rsid w:val="00916FEE"/>
    <w:rsid w:val="00964D34"/>
    <w:rsid w:val="00967B11"/>
    <w:rsid w:val="00970A67"/>
    <w:rsid w:val="00974B1D"/>
    <w:rsid w:val="009A27AF"/>
    <w:rsid w:val="009A7389"/>
    <w:rsid w:val="009C5B92"/>
    <w:rsid w:val="009D0CDF"/>
    <w:rsid w:val="009D432E"/>
    <w:rsid w:val="009F1BEA"/>
    <w:rsid w:val="00A20AC8"/>
    <w:rsid w:val="00A223BD"/>
    <w:rsid w:val="00A23672"/>
    <w:rsid w:val="00A328E4"/>
    <w:rsid w:val="00A51612"/>
    <w:rsid w:val="00A561DA"/>
    <w:rsid w:val="00A56C61"/>
    <w:rsid w:val="00A61BE0"/>
    <w:rsid w:val="00AA716A"/>
    <w:rsid w:val="00AB5859"/>
    <w:rsid w:val="00B25006"/>
    <w:rsid w:val="00B30360"/>
    <w:rsid w:val="00B42CDF"/>
    <w:rsid w:val="00B44214"/>
    <w:rsid w:val="00B83955"/>
    <w:rsid w:val="00B9170B"/>
    <w:rsid w:val="00BA0E5B"/>
    <w:rsid w:val="00BF7B95"/>
    <w:rsid w:val="00C25338"/>
    <w:rsid w:val="00C27B7F"/>
    <w:rsid w:val="00C56708"/>
    <w:rsid w:val="00C60668"/>
    <w:rsid w:val="00C61575"/>
    <w:rsid w:val="00C75EA7"/>
    <w:rsid w:val="00C829C0"/>
    <w:rsid w:val="00CB564F"/>
    <w:rsid w:val="00CC1770"/>
    <w:rsid w:val="00CF6C37"/>
    <w:rsid w:val="00D05002"/>
    <w:rsid w:val="00D05C3A"/>
    <w:rsid w:val="00D22859"/>
    <w:rsid w:val="00D34949"/>
    <w:rsid w:val="00D42C4D"/>
    <w:rsid w:val="00D95088"/>
    <w:rsid w:val="00DC1D5E"/>
    <w:rsid w:val="00E0486C"/>
    <w:rsid w:val="00E12D56"/>
    <w:rsid w:val="00E41649"/>
    <w:rsid w:val="00E67660"/>
    <w:rsid w:val="00E817F2"/>
    <w:rsid w:val="00E84875"/>
    <w:rsid w:val="00EA5223"/>
    <w:rsid w:val="00ED39CD"/>
    <w:rsid w:val="00EE1A78"/>
    <w:rsid w:val="00EE68D9"/>
    <w:rsid w:val="00EF50A9"/>
    <w:rsid w:val="00F02361"/>
    <w:rsid w:val="00F26999"/>
    <w:rsid w:val="00F56921"/>
    <w:rsid w:val="00FA2A43"/>
    <w:rsid w:val="00FB3658"/>
    <w:rsid w:val="00FB73E5"/>
    <w:rsid w:val="00FC39A0"/>
    <w:rsid w:val="00FE5E8C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E6F2"/>
  <w15:docId w15:val="{B927DCFB-0CA7-4D44-ACE3-5F8C74C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7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0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resh.dev/db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resh.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hub.com/superstarjf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ake-gre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ke@gresh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54512-9d07-4676-a9a2-9e3a0443df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12998AEB314D83A0B6D24346BEC1" ma:contentTypeVersion="17" ma:contentTypeDescription="Create a new document." ma:contentTypeScope="" ma:versionID="58558de6e7480c9a16b007cd73f05e39">
  <xsd:schema xmlns:xsd="http://www.w3.org/2001/XMLSchema" xmlns:xs="http://www.w3.org/2001/XMLSchema" xmlns:p="http://schemas.microsoft.com/office/2006/metadata/properties" xmlns:ns3="ad754512-9d07-4676-a9a2-9e3a0443df3c" xmlns:ns4="eb430c27-938e-49af-9a73-749ed7ec16c0" targetNamespace="http://schemas.microsoft.com/office/2006/metadata/properties" ma:root="true" ma:fieldsID="ed6f4a14b8dd4a788270802bdefc323b" ns3:_="" ns4:_="">
    <xsd:import namespace="ad754512-9d07-4676-a9a2-9e3a0443df3c"/>
    <xsd:import namespace="eb430c27-938e-49af-9a73-749ed7ec1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54512-9d07-4676-a9a2-9e3a0443d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30c27-938e-49af-9a73-749ed7ec16c0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8D7DF-5BFD-412A-89AA-EAE15C59D2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C6474-0BB6-45CE-AA40-068216BF506D}">
  <ds:schemaRefs>
    <ds:schemaRef ds:uri="http://schemas.microsoft.com/office/2006/metadata/properties"/>
    <ds:schemaRef ds:uri="http://schemas.microsoft.com/office/infopath/2007/PartnerControls"/>
    <ds:schemaRef ds:uri="ad754512-9d07-4676-a9a2-9e3a0443df3c"/>
  </ds:schemaRefs>
</ds:datastoreItem>
</file>

<file path=customXml/itemProps3.xml><?xml version="1.0" encoding="utf-8"?>
<ds:datastoreItem xmlns:ds="http://schemas.openxmlformats.org/officeDocument/2006/customXml" ds:itemID="{F8B9C990-FD37-471F-99DE-C296F92993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754512-9d07-4676-a9a2-9e3a0443df3c"/>
    <ds:schemaRef ds:uri="eb430c27-938e-49af-9a73-749ed7ec1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0C1297-DA8C-4B0D-87DC-0D0CA813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May 13 2020</cp:keywords>
  <dc:description/>
  <cp:lastModifiedBy>Jake Gresh</cp:lastModifiedBy>
  <cp:revision>8</cp:revision>
  <cp:lastPrinted>2025-07-30T15:47:00Z</cp:lastPrinted>
  <dcterms:created xsi:type="dcterms:W3CDTF">2025-06-04T23:31:00Z</dcterms:created>
  <dcterms:modified xsi:type="dcterms:W3CDTF">2025-07-30T23:36:00Z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0x010100E15312998AEB314D83A0B6D24346BEC1</vt:lpwstr>
  </property>
</Properties>
</file>