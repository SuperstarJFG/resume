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B88AF9" w14:textId="6A44BF2A" w:rsidR="000D59F0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112E3E">
        <w:rPr>
          <w:color w:val="000000"/>
          <w:sz w:val="21"/>
          <w:szCs w:val="21"/>
        </w:rPr>
        <w:t xml:space="preserve">Computer Science Senior, experienced </w:t>
      </w:r>
      <w:r w:rsidR="006B6A77">
        <w:rPr>
          <w:color w:val="000000"/>
          <w:sz w:val="21"/>
          <w:szCs w:val="21"/>
        </w:rPr>
        <w:t xml:space="preserve">with </w:t>
      </w:r>
      <w:r w:rsidR="006B6A77">
        <w:rPr>
          <w:color w:val="000000"/>
          <w:sz w:val="21"/>
          <w:szCs w:val="21"/>
        </w:rPr>
        <w:t>object-oriented programming</w:t>
      </w:r>
      <w:r w:rsidR="006B6A77">
        <w:rPr>
          <w:color w:val="000000"/>
          <w:sz w:val="21"/>
          <w:szCs w:val="21"/>
        </w:rPr>
        <w:t xml:space="preserve"> and full-stack development</w:t>
      </w:r>
      <w:r w:rsidRPr="00112E3E">
        <w:rPr>
          <w:color w:val="000000"/>
          <w:sz w:val="21"/>
          <w:szCs w:val="21"/>
        </w:rPr>
        <w:t>. Pursuing</w:t>
      </w:r>
      <w:r w:rsidR="000C1F1B">
        <w:rPr>
          <w:color w:val="000000"/>
          <w:sz w:val="21"/>
          <w:szCs w:val="21"/>
        </w:rPr>
        <w:t xml:space="preserve"> full-time</w:t>
      </w:r>
      <w:r w:rsidRPr="00112E3E">
        <w:rPr>
          <w:color w:val="000000"/>
          <w:sz w:val="21"/>
          <w:szCs w:val="21"/>
        </w:rPr>
        <w:t xml:space="preserve"> opportunities in the industry.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1584002D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7151FC10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074CE"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79ADA446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Expected May 202</w:t>
      </w:r>
      <w:r w:rsidR="00C75EA7" w:rsidRPr="00841171">
        <w:rPr>
          <w:sz w:val="21"/>
          <w:szCs w:val="21"/>
        </w:rPr>
        <w:t>5</w:t>
      </w:r>
    </w:p>
    <w:p w14:paraId="63BD6C17" w14:textId="1D728C3D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90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0BC7809E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>, Cybersec</w:t>
      </w:r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D5DA354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7A4B2EA9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12E3E">
        <w:rPr>
          <w:sz w:val="21"/>
          <w:szCs w:val="21"/>
        </w:rPr>
        <w:t xml:space="preserve"> </w:t>
      </w:r>
    </w:p>
    <w:p w14:paraId="58B51FDD" w14:textId="7EEE6B4D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603F403E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0C5E81E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CC9A191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152AB6FF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42B7D78A" w:rsidR="000D59F0" w:rsidRPr="00841171" w:rsidRDefault="00A51612" w:rsidP="002B76F9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ACTS (Anthem Cares Through Service)</w:t>
      </w:r>
      <w:r w:rsidR="00D42C4D"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Anthem</w:t>
      </w:r>
      <w:r w:rsidR="00D42C4D" w:rsidRPr="006B6A77">
        <w:rPr>
          <w:b/>
          <w:i/>
          <w:iCs/>
          <w:sz w:val="21"/>
          <w:szCs w:val="21"/>
        </w:rPr>
        <w:t>, AZ</w:t>
      </w:r>
      <w:r w:rsidR="00D42C4D" w:rsidRPr="00841171">
        <w:rPr>
          <w:b/>
          <w:sz w:val="21"/>
          <w:szCs w:val="21"/>
        </w:rPr>
        <w:t xml:space="preserve">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4FB7D5D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DA4C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Developer</w:t>
      </w:r>
      <w:r w:rsidR="002B76F9" w:rsidRPr="00841171"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Jan </w:t>
      </w:r>
      <w:r w:rsidR="00EE1A78" w:rsidRPr="00841171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EE1A78" w:rsidRPr="00841171">
        <w:rPr>
          <w:sz w:val="21"/>
          <w:szCs w:val="21"/>
        </w:rPr>
        <w:t xml:space="preserve"> - Present</w:t>
      </w:r>
    </w:p>
    <w:p w14:paraId="0399F6EC" w14:textId="77777777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Migrated customized site for nonprofit with 1,000+ volunteers to new host</w:t>
      </w:r>
    </w:p>
    <w:p w14:paraId="635AB3A0" w14:textId="38E265DC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Overhauled systems to fix bugs and eliminate malicious form submission</w:t>
      </w:r>
      <w:r>
        <w:rPr>
          <w:sz w:val="21"/>
          <w:szCs w:val="21"/>
        </w:rPr>
        <w:t xml:space="preserve"> spam</w:t>
      </w:r>
    </w:p>
    <w:p w14:paraId="6B52A6BE" w14:textId="6B4579B3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Automating updates and backups for security and stability</w:t>
      </w:r>
    </w:p>
    <w:p w14:paraId="76C5EA6E" w14:textId="77777777" w:rsidR="00A51612" w:rsidRDefault="00A51612" w:rsidP="00A51612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3A0E871" w14:textId="29A9EBC0" w:rsidR="00A51612" w:rsidRPr="00841171" w:rsidRDefault="00A51612" w:rsidP="00A51612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T</w:t>
      </w:r>
      <w:r w:rsidRPr="00841171">
        <w:rPr>
          <w:b/>
          <w:sz w:val="21"/>
          <w:szCs w:val="21"/>
        </w:rPr>
        <w:t xml:space="preserve">he </w:t>
      </w:r>
      <w:proofErr w:type="spellStart"/>
      <w:r w:rsidRPr="00841171">
        <w:rPr>
          <w:b/>
          <w:sz w:val="21"/>
          <w:szCs w:val="21"/>
        </w:rPr>
        <w:t>Nixer</w:t>
      </w:r>
      <w:proofErr w:type="spellEnd"/>
      <w:r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Phoenix, AZ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We</w:t>
      </w:r>
      <w:r>
        <w:rPr>
          <w:b/>
          <w:sz w:val="21"/>
          <w:szCs w:val="21"/>
        </w:rPr>
        <w:t>b Developer</w:t>
      </w:r>
      <w:r w:rsidRPr="00841171">
        <w:rPr>
          <w:b/>
          <w:sz w:val="21"/>
          <w:szCs w:val="21"/>
        </w:rPr>
        <w:tab/>
      </w:r>
      <w:r w:rsidRPr="00841171">
        <w:rPr>
          <w:sz w:val="21"/>
          <w:szCs w:val="21"/>
        </w:rPr>
        <w:t>Mar 2023 - Present</w:t>
      </w:r>
    </w:p>
    <w:p w14:paraId="7F0237D9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Leveraging company's existing systems and coordinating with new ownership to overhaul site that has since been visited over </w:t>
      </w:r>
      <w:r>
        <w:rPr>
          <w:sz w:val="21"/>
          <w:szCs w:val="21"/>
        </w:rPr>
        <w:t>10</w:t>
      </w:r>
      <w:r w:rsidRPr="00B44214">
        <w:rPr>
          <w:sz w:val="21"/>
          <w:szCs w:val="21"/>
        </w:rPr>
        <w:t>,000 times</w:t>
      </w:r>
    </w:p>
    <w:p w14:paraId="13258954" w14:textId="77777777" w:rsidR="00A51612" w:rsidRPr="00ED39CD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Transferring site to custom WordPress solution hosted on Oracle Cloud Infrastructure virtual machine, overhauled design in accordance with complete rebrand</w:t>
      </w:r>
    </w:p>
    <w:p w14:paraId="22121AFB" w14:textId="77777777" w:rsidR="00A51612" w:rsidRDefault="00A51612" w:rsidP="00A51612">
      <w:pPr>
        <w:pStyle w:val="ListParagraph"/>
        <w:numPr>
          <w:ilvl w:val="0"/>
          <w:numId w:val="21"/>
        </w:numPr>
        <w:rPr>
          <w:sz w:val="21"/>
          <w:szCs w:val="21"/>
        </w:rPr>
      </w:pPr>
      <w:r w:rsidRPr="00AB5859">
        <w:rPr>
          <w:sz w:val="21"/>
          <w:szCs w:val="21"/>
        </w:rPr>
        <w:t>Implementing a company-wide calendar management system aligning with the .ics standard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2AF4DFE1" w:rsidR="00112E3E" w:rsidRPr="00841171" w:rsidRDefault="00FB3658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Various Companies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Freelance</w:t>
      </w:r>
      <w:r w:rsidR="00112E3E" w:rsidRPr="00841171">
        <w:rPr>
          <w:b/>
          <w:sz w:val="21"/>
          <w:szCs w:val="21"/>
        </w:rPr>
        <w:t xml:space="preserve">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>
        <w:rPr>
          <w:sz w:val="21"/>
          <w:szCs w:val="21"/>
        </w:rPr>
        <w:t>Present</w:t>
      </w:r>
    </w:p>
    <w:p w14:paraId="0561247F" w14:textId="6038E2DD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WordPress </w:t>
      </w:r>
      <w:r>
        <w:rPr>
          <w:color w:val="000000"/>
          <w:sz w:val="21"/>
          <w:szCs w:val="21"/>
        </w:rPr>
        <w:t xml:space="preserve">on </w:t>
      </w:r>
      <w:r w:rsidR="006E4434">
        <w:rPr>
          <w:color w:val="000000"/>
          <w:sz w:val="21"/>
          <w:szCs w:val="21"/>
        </w:rPr>
        <w:t>Oracle Cloud 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247B9598" w:rsidR="00A23672" w:rsidRDefault="00A223B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S</w:t>
      </w:r>
      <w:r w:rsidRPr="00112E3E">
        <w:rPr>
          <w:bCs/>
          <w:sz w:val="21"/>
          <w:szCs w:val="21"/>
        </w:rPr>
        <w:t xml:space="preserve">et up </w:t>
      </w:r>
      <w:r>
        <w:rPr>
          <w:bCs/>
          <w:sz w:val="21"/>
          <w:szCs w:val="21"/>
        </w:rPr>
        <w:t xml:space="preserve">customer contact forms </w:t>
      </w:r>
      <w:r w:rsidR="009C5B92">
        <w:rPr>
          <w:bCs/>
          <w:sz w:val="21"/>
          <w:szCs w:val="21"/>
        </w:rPr>
        <w:t xml:space="preserve">and </w:t>
      </w:r>
      <w:r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 xml:space="preserve">utomated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>Managed DNS records across GoDaddy and AWS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2FDBEED5" w14:textId="6B9B33B5" w:rsidR="00FB3658" w:rsidRPr="00FB3658" w:rsidRDefault="00FB3658" w:rsidP="00FB365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2DE06482" w14:textId="5E286EBA" w:rsidR="000115D4" w:rsidRPr="00841171" w:rsidRDefault="000115D4" w:rsidP="00E0486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72174F85" w14:textId="77777777" w:rsidR="009A27AF" w:rsidRPr="009A27AF" w:rsidRDefault="009A27AF" w:rsidP="009A27AF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 xml:space="preserve">Collaborating with NASA on a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3F1F2318" w14:textId="77777777" w:rsidR="009A27AF" w:rsidRPr="009A27AF" w:rsidRDefault="009A27AF" w:rsidP="009A27AF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 xml:space="preserve">Developing on </w:t>
      </w:r>
      <w:r w:rsidRPr="009A27AF">
        <w:rPr>
          <w:b/>
          <w:bCs/>
          <w:sz w:val="21"/>
          <w:szCs w:val="21"/>
        </w:rPr>
        <w:t>GitHub</w:t>
      </w:r>
      <w:r w:rsidRPr="009A27AF">
        <w:rPr>
          <w:sz w:val="21"/>
          <w:szCs w:val="21"/>
        </w:rPr>
        <w:t xml:space="preserve"> for version control and streamlined team collaboration, ensuring code integrity</w:t>
      </w:r>
    </w:p>
    <w:p w14:paraId="20868C63" w14:textId="70B3DC81" w:rsidR="009A27AF" w:rsidRPr="006B6A77" w:rsidRDefault="009A27AF" w:rsidP="009A27AF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 xml:space="preserve">Practicing </w:t>
      </w:r>
      <w:r w:rsidRPr="009A27AF">
        <w:rPr>
          <w:b/>
          <w:bCs/>
          <w:sz w:val="21"/>
          <w:szCs w:val="21"/>
        </w:rPr>
        <w:t>Agile Scrum</w:t>
      </w:r>
      <w:r w:rsidRPr="009A27AF">
        <w:rPr>
          <w:sz w:val="21"/>
          <w:szCs w:val="21"/>
        </w:rPr>
        <w:t xml:space="preserve"> methodology with regular sprint planning, stand-ups, and retrospectives to ensure iterative development and continuous improvement, delivering a prototype on schedule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>Implemented a public API for the backend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1C724D">
          <w:rPr>
            <w:rStyle w:val="Hyperlink"/>
            <w:color w:val="auto"/>
            <w:sz w:val="21"/>
            <w:szCs w:val="21"/>
            <w:u w:val="none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lastRenderedPageBreak/>
        <w:t>Implemented multiple types of error checking to ultimately generate an executable representation for input programs</w:t>
      </w:r>
    </w:p>
    <w:p w14:paraId="21D5E44F" w14:textId="77777777" w:rsidR="00720B45" w:rsidRDefault="00720B45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9231182" w14:textId="26B364BF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LLM Helper Web App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058E9555" w14:textId="7B264590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Designed a </w:t>
      </w:r>
      <w:r w:rsidRPr="009A27AF">
        <w:rPr>
          <w:b/>
          <w:sz w:val="21"/>
          <w:szCs w:val="21"/>
        </w:rPr>
        <w:t>C#</w:t>
      </w:r>
      <w:r w:rsidRPr="00720B45">
        <w:rPr>
          <w:bCs/>
          <w:sz w:val="21"/>
          <w:szCs w:val="21"/>
        </w:rPr>
        <w:t xml:space="preserve"> web app that retrieves and processes data from the web to be used in comparing LLM AI models</w:t>
      </w:r>
    </w:p>
    <w:p w14:paraId="0BF053B1" w14:textId="06EA8D3E" w:rsid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Developed as a team to deploy the app </w:t>
      </w:r>
      <w:r>
        <w:rPr>
          <w:bCs/>
          <w:sz w:val="21"/>
          <w:szCs w:val="21"/>
        </w:rPr>
        <w:t xml:space="preserve">to the web </w:t>
      </w:r>
      <w:r w:rsidRPr="00720B45">
        <w:rPr>
          <w:bCs/>
          <w:sz w:val="21"/>
          <w:szCs w:val="21"/>
        </w:rPr>
        <w:t>with both remote and local web services</w:t>
      </w:r>
    </w:p>
    <w:p w14:paraId="3CD7ACD2" w14:textId="464A8909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 xml:space="preserve">Included authorization of staff and member pages with accounts, </w:t>
      </w:r>
      <w:r w:rsidR="00AA716A" w:rsidRPr="009A27AF">
        <w:rPr>
          <w:b/>
          <w:sz w:val="21"/>
          <w:szCs w:val="21"/>
        </w:rPr>
        <w:t>XML</w:t>
      </w:r>
      <w:r w:rsidRPr="00720B45">
        <w:rPr>
          <w:bCs/>
          <w:sz w:val="21"/>
          <w:szCs w:val="21"/>
        </w:rPr>
        <w:t xml:space="preserve"> files, and cookies</w:t>
      </w:r>
    </w:p>
    <w:p w14:paraId="2A2505C5" w14:textId="77777777" w:rsidR="00720B45" w:rsidRDefault="00720B45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323AD323" w14:textId="6713F494" w:rsidR="00ED39CD" w:rsidRPr="00F26999" w:rsidRDefault="00ED39CD" w:rsidP="00ED39CD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Linux Kernel Modules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7C09ABEF" w14:textId="6404EA01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Wrote </w:t>
      </w:r>
      <w:r w:rsidRPr="009A27AF">
        <w:rPr>
          <w:b/>
          <w:sz w:val="21"/>
          <w:szCs w:val="21"/>
        </w:rPr>
        <w:t>C</w:t>
      </w:r>
      <w:r w:rsidRPr="00ED39CD">
        <w:rPr>
          <w:bCs/>
          <w:sz w:val="21"/>
          <w:szCs w:val="21"/>
        </w:rPr>
        <w:t xml:space="preserve"> code to implement various operating system</w:t>
      </w:r>
      <w:r>
        <w:rPr>
          <w:bCs/>
          <w:sz w:val="21"/>
          <w:szCs w:val="21"/>
        </w:rPr>
        <w:t xml:space="preserve"> features</w:t>
      </w:r>
      <w:r w:rsidR="0021710E">
        <w:rPr>
          <w:bCs/>
          <w:sz w:val="21"/>
          <w:szCs w:val="21"/>
        </w:rPr>
        <w:t xml:space="preserve">, consulting </w:t>
      </w:r>
      <w:r w:rsidR="0021710E" w:rsidRPr="009A27AF">
        <w:rPr>
          <w:b/>
          <w:sz w:val="21"/>
          <w:szCs w:val="21"/>
        </w:rPr>
        <w:t>Linux</w:t>
      </w:r>
      <w:r w:rsidR="0021710E">
        <w:rPr>
          <w:bCs/>
          <w:sz w:val="21"/>
          <w:szCs w:val="21"/>
        </w:rPr>
        <w:t xml:space="preserve"> documentation</w:t>
      </w:r>
    </w:p>
    <w:p w14:paraId="6945F2BB" w14:textId="44D4D27D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Handled </w:t>
      </w:r>
      <w:r w:rsidR="0021710E" w:rsidRPr="00ED39CD">
        <w:rPr>
          <w:bCs/>
          <w:sz w:val="21"/>
          <w:szCs w:val="21"/>
        </w:rPr>
        <w:t>process</w:t>
      </w:r>
      <w:r w:rsidR="0021710E">
        <w:rPr>
          <w:bCs/>
          <w:sz w:val="21"/>
          <w:szCs w:val="21"/>
        </w:rPr>
        <w:t xml:space="preserve">es’ </w:t>
      </w:r>
      <w:r w:rsidR="0021710E" w:rsidRPr="00ED39CD">
        <w:rPr>
          <w:bCs/>
          <w:sz w:val="21"/>
          <w:szCs w:val="21"/>
        </w:rPr>
        <w:t xml:space="preserve">requests </w:t>
      </w:r>
      <w:r w:rsidR="0021710E">
        <w:rPr>
          <w:bCs/>
          <w:sz w:val="21"/>
          <w:szCs w:val="21"/>
        </w:rPr>
        <w:t xml:space="preserve">to </w:t>
      </w:r>
      <w:r w:rsidRPr="00ED39CD">
        <w:rPr>
          <w:bCs/>
          <w:sz w:val="21"/>
          <w:szCs w:val="21"/>
        </w:rPr>
        <w:t>allocat</w:t>
      </w:r>
      <w:r w:rsidR="0021710E">
        <w:rPr>
          <w:bCs/>
          <w:sz w:val="21"/>
          <w:szCs w:val="21"/>
        </w:rPr>
        <w:t xml:space="preserve">e </w:t>
      </w:r>
      <w:r w:rsidRPr="00ED39CD">
        <w:rPr>
          <w:bCs/>
          <w:sz w:val="21"/>
          <w:szCs w:val="21"/>
        </w:rPr>
        <w:t xml:space="preserve">and free </w:t>
      </w:r>
      <w:r w:rsidR="0021710E">
        <w:rPr>
          <w:bCs/>
          <w:sz w:val="21"/>
          <w:szCs w:val="21"/>
        </w:rPr>
        <w:t xml:space="preserve">memory </w:t>
      </w:r>
      <w:r w:rsidRPr="00ED39CD">
        <w:rPr>
          <w:bCs/>
          <w:sz w:val="21"/>
          <w:szCs w:val="21"/>
        </w:rPr>
        <w:t xml:space="preserve">using </w:t>
      </w:r>
      <w:r w:rsidR="00B25006" w:rsidRPr="00ED39CD">
        <w:rPr>
          <w:bCs/>
          <w:sz w:val="21"/>
          <w:szCs w:val="21"/>
        </w:rPr>
        <w:t>multi-level</w:t>
      </w:r>
      <w:r w:rsidRPr="00ED39CD">
        <w:rPr>
          <w:bCs/>
          <w:sz w:val="21"/>
          <w:szCs w:val="21"/>
        </w:rPr>
        <w:t xml:space="preserve"> page tables</w:t>
      </w:r>
    </w:p>
    <w:p w14:paraId="1AEA258B" w14:textId="18C569A6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Calculated </w:t>
      </w:r>
      <w:r w:rsidR="007104FA">
        <w:rPr>
          <w:bCs/>
          <w:sz w:val="21"/>
          <w:szCs w:val="21"/>
        </w:rPr>
        <w:t xml:space="preserve">simultaneous </w:t>
      </w:r>
      <w:r w:rsidR="007104FA" w:rsidRPr="00ED39CD">
        <w:rPr>
          <w:bCs/>
          <w:sz w:val="21"/>
          <w:szCs w:val="21"/>
        </w:rPr>
        <w:t xml:space="preserve">multithreaded </w:t>
      </w:r>
      <w:r w:rsidR="007104FA">
        <w:rPr>
          <w:bCs/>
          <w:sz w:val="21"/>
          <w:szCs w:val="21"/>
        </w:rPr>
        <w:t>run</w:t>
      </w:r>
      <w:r w:rsidRPr="00ED39CD">
        <w:rPr>
          <w:bCs/>
          <w:sz w:val="21"/>
          <w:szCs w:val="21"/>
        </w:rPr>
        <w:t xml:space="preserve">time of </w:t>
      </w:r>
      <w:r w:rsidR="007104FA">
        <w:rPr>
          <w:bCs/>
          <w:sz w:val="21"/>
          <w:szCs w:val="21"/>
        </w:rPr>
        <w:t xml:space="preserve">all </w:t>
      </w:r>
      <w:r w:rsidRPr="00ED39CD">
        <w:rPr>
          <w:bCs/>
          <w:sz w:val="21"/>
          <w:szCs w:val="21"/>
        </w:rPr>
        <w:t xml:space="preserve">processes belonging to a </w:t>
      </w:r>
      <w:r w:rsidR="007104FA">
        <w:rPr>
          <w:bCs/>
          <w:sz w:val="21"/>
          <w:szCs w:val="21"/>
        </w:rPr>
        <w:t xml:space="preserve">given </w:t>
      </w:r>
      <w:r w:rsidRPr="00ED39CD">
        <w:rPr>
          <w:bCs/>
          <w:sz w:val="21"/>
          <w:szCs w:val="21"/>
        </w:rPr>
        <w:t>user</w:t>
      </w:r>
    </w:p>
    <w:p w14:paraId="2E01F20C" w14:textId="022546FA" w:rsidR="00ED39CD" w:rsidRDefault="00ED39CD" w:rsidP="00ED39CD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ED39CD">
        <w:rPr>
          <w:bCs/>
          <w:sz w:val="21"/>
          <w:szCs w:val="21"/>
        </w:rPr>
        <w:t xml:space="preserve">Implemented user program access </w:t>
      </w:r>
      <w:r w:rsidR="00B25006">
        <w:rPr>
          <w:bCs/>
          <w:sz w:val="21"/>
          <w:szCs w:val="21"/>
        </w:rPr>
        <w:t>for</w:t>
      </w:r>
      <w:r w:rsidRPr="00ED39CD">
        <w:rPr>
          <w:bCs/>
          <w:sz w:val="21"/>
          <w:szCs w:val="21"/>
        </w:rPr>
        <w:t xml:space="preserve"> virtual storage device using the block abstraction, supporting read and write operations of different block sizes </w:t>
      </w:r>
      <w:r w:rsidR="00B25006">
        <w:rPr>
          <w:bCs/>
          <w:sz w:val="21"/>
          <w:szCs w:val="21"/>
        </w:rPr>
        <w:t xml:space="preserve">and </w:t>
      </w:r>
      <w:r w:rsidRPr="00ED39CD">
        <w:rPr>
          <w:bCs/>
          <w:sz w:val="21"/>
          <w:szCs w:val="21"/>
        </w:rPr>
        <w:t>offsets</w:t>
      </w:r>
    </w:p>
    <w:p w14:paraId="532AF661" w14:textId="77777777" w:rsidR="00ED39CD" w:rsidRPr="00720B45" w:rsidRDefault="00ED39CD" w:rsidP="00B83955">
      <w:pPr>
        <w:tabs>
          <w:tab w:val="center" w:pos="10260"/>
        </w:tabs>
        <w:ind w:right="90"/>
        <w:rPr>
          <w:bCs/>
          <w:sz w:val="21"/>
          <w:szCs w:val="21"/>
        </w:rPr>
      </w:pPr>
    </w:p>
    <w:p w14:paraId="645BFC2D" w14:textId="7D1BAF67" w:rsidR="00B83955" w:rsidRPr="00F26999" w:rsidRDefault="00B83955" w:rsidP="00B8395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Building a Web Server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F26999">
        <w:rPr>
          <w:sz w:val="21"/>
          <w:szCs w:val="21"/>
        </w:rPr>
        <w:t xml:space="preserve"> 2023</w:t>
      </w:r>
    </w:p>
    <w:p w14:paraId="37E64528" w14:textId="1DE374B2" w:rsidR="00B83955" w:rsidRPr="00B44214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 w:rsidRPr="00B44214">
        <w:rPr>
          <w:sz w:val="21"/>
          <w:szCs w:val="21"/>
        </w:rPr>
        <w:t xml:space="preserve">Programmed </w:t>
      </w:r>
      <w:r w:rsidRPr="001C724D">
        <w:rPr>
          <w:b/>
          <w:bCs/>
          <w:sz w:val="21"/>
          <w:szCs w:val="21"/>
        </w:rPr>
        <w:t>x86 assembly</w:t>
      </w:r>
      <w:r w:rsidRPr="00B44214">
        <w:rPr>
          <w:sz w:val="21"/>
          <w:szCs w:val="21"/>
        </w:rPr>
        <w:t xml:space="preserve"> on </w:t>
      </w:r>
      <w:r w:rsidRPr="001C724D">
        <w:rPr>
          <w:b/>
          <w:bCs/>
          <w:sz w:val="21"/>
          <w:szCs w:val="21"/>
        </w:rPr>
        <w:t>Linux</w:t>
      </w:r>
      <w:r w:rsidRPr="00B44214">
        <w:rPr>
          <w:sz w:val="21"/>
          <w:szCs w:val="21"/>
        </w:rPr>
        <w:t xml:space="preserve"> to implement a web server from scratch</w:t>
      </w:r>
    </w:p>
    <w:p w14:paraId="17F7DE35" w14:textId="77777777" w:rsidR="00B83955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 xml:space="preserve">Wrote code to accept </w:t>
      </w:r>
      <w:r w:rsidRPr="001C724D">
        <w:rPr>
          <w:b/>
          <w:bCs/>
          <w:sz w:val="21"/>
          <w:szCs w:val="21"/>
        </w:rPr>
        <w:t>TCP/IP</w:t>
      </w:r>
      <w:r>
        <w:rPr>
          <w:sz w:val="21"/>
          <w:szCs w:val="21"/>
        </w:rPr>
        <w:t xml:space="preserve"> network connections</w:t>
      </w:r>
    </w:p>
    <w:p w14:paraId="1B146675" w14:textId="77777777" w:rsidR="00B83955" w:rsidRPr="00F26999" w:rsidRDefault="00B83955" w:rsidP="00B44214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Used m</w:t>
      </w:r>
      <w:r w:rsidRPr="00E661C7">
        <w:rPr>
          <w:sz w:val="21"/>
          <w:szCs w:val="21"/>
        </w:rPr>
        <w:t>ulti-process</w:t>
      </w:r>
      <w:r>
        <w:rPr>
          <w:sz w:val="21"/>
          <w:szCs w:val="21"/>
        </w:rPr>
        <w:t xml:space="preserve">ing to </w:t>
      </w:r>
      <w:r w:rsidRPr="00E661C7">
        <w:rPr>
          <w:sz w:val="21"/>
          <w:szCs w:val="21"/>
        </w:rPr>
        <w:t>dynamically respond</w:t>
      </w:r>
      <w:r>
        <w:rPr>
          <w:sz w:val="21"/>
          <w:szCs w:val="21"/>
        </w:rPr>
        <w:t xml:space="preserve"> </w:t>
      </w:r>
      <w:r w:rsidRPr="00E661C7">
        <w:rPr>
          <w:sz w:val="21"/>
          <w:szCs w:val="21"/>
        </w:rPr>
        <w:t xml:space="preserve">to multiple </w:t>
      </w:r>
      <w:r w:rsidRPr="001C724D">
        <w:rPr>
          <w:b/>
          <w:bCs/>
          <w:sz w:val="21"/>
          <w:szCs w:val="21"/>
        </w:rPr>
        <w:t>HTTP</w:t>
      </w:r>
      <w:r w:rsidRPr="00E661C7">
        <w:rPr>
          <w:sz w:val="21"/>
          <w:szCs w:val="21"/>
        </w:rPr>
        <w:t xml:space="preserve"> GET and POST requests</w:t>
      </w:r>
    </w:p>
    <w:p w14:paraId="212521F6" w14:textId="4FAEE37D" w:rsidR="00B83955" w:rsidRDefault="00B83955" w:rsidP="00B83955">
      <w:pPr>
        <w:rPr>
          <w:b/>
          <w:sz w:val="21"/>
          <w:szCs w:val="21"/>
        </w:rPr>
      </w:pPr>
    </w:p>
    <w:p w14:paraId="4C308DE2" w14:textId="6C45ED4E" w:rsidR="000A7087" w:rsidRPr="00741616" w:rsidRDefault="00741616" w:rsidP="00741616">
      <w:pPr>
        <w:tabs>
          <w:tab w:val="center" w:pos="10260"/>
        </w:tabs>
        <w:ind w:right="90"/>
        <w:rPr>
          <w:sz w:val="21"/>
          <w:szCs w:val="21"/>
        </w:rPr>
      </w:pPr>
      <w:r w:rsidRPr="00F26999">
        <w:rPr>
          <w:b/>
          <w:sz w:val="21"/>
          <w:szCs w:val="21"/>
        </w:rPr>
        <w:t xml:space="preserve">Binary Search Tree + Local Memory Management,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Pr="00F26999">
        <w:rPr>
          <w:sz w:val="21"/>
          <w:szCs w:val="21"/>
        </w:rPr>
        <w:t>Spring 2023</w:t>
      </w:r>
    </w:p>
    <w:p w14:paraId="162A5215" w14:textId="43E1C198" w:rsidR="00841171" w:rsidRPr="00B44214" w:rsidRDefault="00841171" w:rsidP="00B44214">
      <w:pPr>
        <w:pStyle w:val="ListParagraph"/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B44214">
        <w:rPr>
          <w:sz w:val="21"/>
          <w:szCs w:val="21"/>
        </w:rPr>
        <w:t xml:space="preserve">Devised a BST data structure in </w:t>
      </w:r>
      <w:r w:rsidRPr="009A27AF">
        <w:rPr>
          <w:b/>
          <w:bCs/>
          <w:sz w:val="21"/>
          <w:szCs w:val="21"/>
        </w:rPr>
        <w:t>C++</w:t>
      </w:r>
      <w:r w:rsidRPr="00B44214">
        <w:rPr>
          <w:sz w:val="21"/>
          <w:szCs w:val="21"/>
        </w:rPr>
        <w:t xml:space="preserve"> with </w:t>
      </w:r>
      <w:r w:rsidR="00B83955" w:rsidRPr="00B44214">
        <w:rPr>
          <w:sz w:val="21"/>
          <w:szCs w:val="21"/>
        </w:rPr>
        <w:t xml:space="preserve">numerous </w:t>
      </w:r>
      <w:r w:rsidRPr="00B44214">
        <w:rPr>
          <w:sz w:val="21"/>
          <w:szCs w:val="21"/>
        </w:rPr>
        <w:t>functions for BST operations</w:t>
      </w:r>
      <w:r w:rsidR="00B83955" w:rsidRPr="00B44214">
        <w:rPr>
          <w:sz w:val="21"/>
          <w:szCs w:val="21"/>
        </w:rPr>
        <w:t xml:space="preserve"> </w:t>
      </w:r>
      <w:r w:rsidR="00741616" w:rsidRPr="00B44214">
        <w:rPr>
          <w:sz w:val="21"/>
          <w:szCs w:val="21"/>
        </w:rPr>
        <w:t>including</w:t>
      </w:r>
      <w:r w:rsidR="00B83955" w:rsidRPr="00B44214">
        <w:rPr>
          <w:sz w:val="21"/>
          <w:szCs w:val="21"/>
        </w:rPr>
        <w:t xml:space="preserve"> traver</w:t>
      </w:r>
      <w:r w:rsidR="00741616" w:rsidRPr="00B44214">
        <w:rPr>
          <w:sz w:val="21"/>
          <w:szCs w:val="21"/>
        </w:rPr>
        <w:t>sing</w:t>
      </w:r>
      <w:r w:rsidR="00B83955" w:rsidRPr="00B44214">
        <w:rPr>
          <w:sz w:val="21"/>
          <w:szCs w:val="21"/>
        </w:rPr>
        <w:t>, editing, and search</w:t>
      </w:r>
      <w:r w:rsidR="00741616" w:rsidRPr="00B44214">
        <w:rPr>
          <w:sz w:val="21"/>
          <w:szCs w:val="21"/>
        </w:rPr>
        <w:t>ing</w:t>
      </w:r>
    </w:p>
    <w:p w14:paraId="709BB3D0" w14:textId="2EA74075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 xml:space="preserve">Utilized a modular design structure while handling </w:t>
      </w:r>
      <w:r w:rsidR="00B83955">
        <w:rPr>
          <w:sz w:val="21"/>
          <w:szCs w:val="21"/>
        </w:rPr>
        <w:t>reading to and writing from files</w:t>
      </w:r>
    </w:p>
    <w:p w14:paraId="204E17A5" w14:textId="77777777" w:rsidR="00841171" w:rsidRPr="00841171" w:rsidRDefault="00841171" w:rsidP="00B44214">
      <w:pPr>
        <w:numPr>
          <w:ilvl w:val="0"/>
          <w:numId w:val="17"/>
        </w:num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sz w:val="21"/>
          <w:szCs w:val="21"/>
        </w:rPr>
        <w:t>Implemented local memory management, allowing for reuse of unused structures during execution</w:t>
      </w:r>
    </w:p>
    <w:p w14:paraId="7391EBBA" w14:textId="49FB8BB7" w:rsidR="00A561DA" w:rsidRDefault="00A561DA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1E665E1D" w14:textId="1DF1FAC7" w:rsidR="009C5B92" w:rsidRPr="00841171" w:rsidRDefault="009C5B92" w:rsidP="009C5B92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Security Gate Controller</w:t>
      </w:r>
      <w:r w:rsidRPr="00841171">
        <w:rPr>
          <w:b/>
          <w:sz w:val="21"/>
          <w:szCs w:val="21"/>
        </w:rPr>
        <w:t xml:space="preserve">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Fall</w:t>
      </w:r>
      <w:r w:rsidRPr="00841171">
        <w:rPr>
          <w:sz w:val="21"/>
          <w:szCs w:val="21"/>
        </w:rPr>
        <w:t xml:space="preserve"> 2022</w:t>
      </w:r>
    </w:p>
    <w:p w14:paraId="0554BE9F" w14:textId="77777777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Designed a finite state machine controller for a security gate, managing multiple inputs and outputs</w:t>
      </w:r>
    </w:p>
    <w:p w14:paraId="75FE0B39" w14:textId="543D226F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Simulated</w:t>
      </w:r>
      <w:r>
        <w:rPr>
          <w:sz w:val="21"/>
          <w:szCs w:val="21"/>
        </w:rPr>
        <w:t xml:space="preserve"> multiple</w:t>
      </w:r>
      <w:r w:rsidRPr="009C5B92">
        <w:rPr>
          <w:sz w:val="21"/>
          <w:szCs w:val="21"/>
        </w:rPr>
        <w:t xml:space="preserve"> designs and decided on criteria to </w:t>
      </w:r>
      <w:r w:rsidR="00BA0E5B">
        <w:rPr>
          <w:sz w:val="21"/>
          <w:szCs w:val="21"/>
        </w:rPr>
        <w:t xml:space="preserve">ultimately </w:t>
      </w:r>
      <w:r w:rsidRPr="009C5B92">
        <w:rPr>
          <w:sz w:val="21"/>
          <w:szCs w:val="21"/>
        </w:rPr>
        <w:t>select the best design</w:t>
      </w:r>
    </w:p>
    <w:p w14:paraId="098DBE91" w14:textId="3A5ABE79" w:rsidR="009C5B92" w:rsidRDefault="009C5B92" w:rsidP="009C5B92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9C5B92">
        <w:rPr>
          <w:sz w:val="21"/>
          <w:szCs w:val="21"/>
        </w:rPr>
        <w:t>Documented initial assumptions and entire design process</w:t>
      </w:r>
      <w:r>
        <w:rPr>
          <w:sz w:val="21"/>
          <w:szCs w:val="21"/>
        </w:rPr>
        <w:t xml:space="preserve"> for review</w:t>
      </w:r>
    </w:p>
    <w:p w14:paraId="49C825FE" w14:textId="77777777" w:rsidR="009C5B92" w:rsidRPr="00841171" w:rsidRDefault="009C5B92" w:rsidP="00A61BE0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45F08CFF" w14:textId="0697407F" w:rsidR="00A61BE0" w:rsidRPr="00841171" w:rsidRDefault="00A61BE0" w:rsidP="00A61BE0">
      <w:pPr>
        <w:tabs>
          <w:tab w:val="center" w:pos="1026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 xml:space="preserve">Fine Motor Skill Games, </w:t>
      </w:r>
      <w:r w:rsidRPr="00841171">
        <w:rPr>
          <w:b/>
          <w:i/>
          <w:sz w:val="21"/>
          <w:szCs w:val="21"/>
        </w:rPr>
        <w:t>Class Project</w:t>
      </w:r>
      <w:r w:rsidRPr="00841171">
        <w:rPr>
          <w:noProof/>
          <w:sz w:val="21"/>
          <w:szCs w:val="21"/>
        </w:rPr>
        <w:t xml:space="preserve"> </w:t>
      </w:r>
      <w:r w:rsidRPr="00841171">
        <w:rPr>
          <w:b/>
          <w:i/>
          <w:sz w:val="21"/>
          <w:szCs w:val="21"/>
        </w:rPr>
        <w:tab/>
        <w:t xml:space="preserve">      </w:t>
      </w:r>
      <w:r w:rsidRPr="00841171">
        <w:rPr>
          <w:sz w:val="21"/>
          <w:szCs w:val="21"/>
        </w:rPr>
        <w:t>Spring 2022</w:t>
      </w:r>
    </w:p>
    <w:p w14:paraId="0EAC3387" w14:textId="1EC9B36B" w:rsidR="00841171" w:rsidRPr="00B44214" w:rsidRDefault="00B83955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Led d</w:t>
      </w:r>
      <w:r w:rsidR="00C25338" w:rsidRPr="00B44214">
        <w:rPr>
          <w:sz w:val="21"/>
          <w:szCs w:val="21"/>
        </w:rPr>
        <w:t>evelop</w:t>
      </w:r>
      <w:r w:rsidRPr="00B44214">
        <w:rPr>
          <w:sz w:val="21"/>
          <w:szCs w:val="21"/>
        </w:rPr>
        <w:t xml:space="preserve">ment of </w:t>
      </w:r>
      <w:r w:rsidR="00841171" w:rsidRPr="00B44214">
        <w:rPr>
          <w:sz w:val="21"/>
          <w:szCs w:val="21"/>
        </w:rPr>
        <w:t xml:space="preserve">three </w:t>
      </w:r>
      <w:r w:rsidR="00ED39CD" w:rsidRPr="009A27AF">
        <w:rPr>
          <w:b/>
          <w:bCs/>
          <w:sz w:val="21"/>
          <w:szCs w:val="21"/>
        </w:rPr>
        <w:t>JavaScript</w:t>
      </w:r>
      <w:r w:rsidRPr="00B44214">
        <w:rPr>
          <w:sz w:val="21"/>
          <w:szCs w:val="21"/>
        </w:rPr>
        <w:t xml:space="preserve"> </w:t>
      </w:r>
      <w:r w:rsidR="00841171" w:rsidRPr="00B44214">
        <w:rPr>
          <w:sz w:val="21"/>
          <w:szCs w:val="21"/>
        </w:rPr>
        <w:t xml:space="preserve">web games with </w:t>
      </w:r>
      <w:r w:rsidR="00FA2A43" w:rsidRPr="00B44214">
        <w:rPr>
          <w:sz w:val="21"/>
          <w:szCs w:val="21"/>
        </w:rPr>
        <w:t>GitHub to complete all stages of the project by coding collaboratively</w:t>
      </w:r>
    </w:p>
    <w:p w14:paraId="2C60DB4B" w14:textId="09F45F2A" w:rsidR="00FA2A43" w:rsidRDefault="00FA2A43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>
        <w:rPr>
          <w:sz w:val="21"/>
          <w:szCs w:val="21"/>
        </w:rPr>
        <w:t>Developed user interface and integrated the system with team members’ games</w:t>
      </w:r>
    </w:p>
    <w:p w14:paraId="7F418733" w14:textId="173020A3" w:rsidR="00841171" w:rsidRPr="00B44214" w:rsidRDefault="00841171" w:rsidP="00B44214">
      <w:pPr>
        <w:pStyle w:val="ListParagraph"/>
        <w:numPr>
          <w:ilvl w:val="0"/>
          <w:numId w:val="22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Collaborated with group through </w:t>
      </w:r>
      <w:r w:rsidR="00B83955" w:rsidRPr="00B44214">
        <w:rPr>
          <w:sz w:val="21"/>
          <w:szCs w:val="21"/>
        </w:rPr>
        <w:t xml:space="preserve">research and </w:t>
      </w:r>
      <w:r w:rsidRPr="00B44214">
        <w:rPr>
          <w:sz w:val="21"/>
          <w:szCs w:val="21"/>
        </w:rPr>
        <w:t>design documents to ensure games can assist toddlers with development of fine motor skills</w:t>
      </w:r>
    </w:p>
    <w:p w14:paraId="74F3BEED" w14:textId="77777777" w:rsidR="00A61BE0" w:rsidRPr="00841171" w:rsidRDefault="00A61BE0" w:rsidP="002B76F9">
      <w:pPr>
        <w:tabs>
          <w:tab w:val="right" w:pos="10800"/>
        </w:tabs>
        <w:ind w:right="90"/>
        <w:rPr>
          <w:b/>
          <w:sz w:val="21"/>
          <w:szCs w:val="21"/>
        </w:rPr>
      </w:pPr>
    </w:p>
    <w:p w14:paraId="7B708906" w14:textId="70467417" w:rsidR="000D59F0" w:rsidRPr="00841171" w:rsidRDefault="00D05002" w:rsidP="002B76F9">
      <w:pPr>
        <w:tabs>
          <w:tab w:val="right" w:pos="10800"/>
        </w:tabs>
        <w:ind w:right="90"/>
        <w:rPr>
          <w:sz w:val="21"/>
          <w:szCs w:val="21"/>
        </w:rPr>
      </w:pPr>
      <w:r w:rsidRPr="00841171">
        <w:rPr>
          <w:b/>
          <w:sz w:val="21"/>
          <w:szCs w:val="21"/>
        </w:rPr>
        <w:t>GMTK Game Jam Submission</w:t>
      </w:r>
      <w:r w:rsidR="00D42C4D" w:rsidRPr="00841171">
        <w:rPr>
          <w:b/>
          <w:sz w:val="21"/>
          <w:szCs w:val="21"/>
        </w:rPr>
        <w:t xml:space="preserve">, </w:t>
      </w:r>
      <w:r w:rsidR="00D42C4D" w:rsidRPr="00841171">
        <w:rPr>
          <w:b/>
          <w:i/>
          <w:sz w:val="21"/>
          <w:szCs w:val="21"/>
        </w:rPr>
        <w:t>Personal Project</w:t>
      </w:r>
      <w:r w:rsidR="002B76F9" w:rsidRPr="00841171">
        <w:rPr>
          <w:sz w:val="21"/>
          <w:szCs w:val="21"/>
        </w:rPr>
        <w:t xml:space="preserve"> </w:t>
      </w:r>
      <w:r w:rsidR="002B76F9" w:rsidRPr="00841171">
        <w:rPr>
          <w:sz w:val="21"/>
          <w:szCs w:val="21"/>
        </w:rPr>
        <w:tab/>
      </w:r>
      <w:r w:rsidR="00E0486C" w:rsidRPr="00841171">
        <w:rPr>
          <w:sz w:val="21"/>
          <w:szCs w:val="21"/>
        </w:rPr>
        <w:t>Jul</w:t>
      </w:r>
      <w:r w:rsidR="002B76F9" w:rsidRPr="00841171">
        <w:rPr>
          <w:sz w:val="21"/>
          <w:szCs w:val="21"/>
        </w:rPr>
        <w:t xml:space="preserve"> 20</w:t>
      </w:r>
      <w:r w:rsidR="00A61BE0" w:rsidRPr="00841171">
        <w:rPr>
          <w:sz w:val="21"/>
          <w:szCs w:val="21"/>
        </w:rPr>
        <w:t>20</w:t>
      </w:r>
    </w:p>
    <w:p w14:paraId="206B8225" w14:textId="77777777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 xml:space="preserve">Developed a </w:t>
      </w:r>
      <w:r w:rsidRPr="009A27AF">
        <w:rPr>
          <w:b/>
          <w:bCs/>
          <w:sz w:val="21"/>
          <w:szCs w:val="21"/>
        </w:rPr>
        <w:t>Lua</w:t>
      </w:r>
      <w:r w:rsidRPr="00B44214">
        <w:rPr>
          <w:sz w:val="21"/>
          <w:szCs w:val="21"/>
        </w:rPr>
        <w:t xml:space="preserve"> game adhering to a given theme in 48 hours</w:t>
      </w:r>
    </w:p>
    <w:p w14:paraId="576C8FFE" w14:textId="5F952BC3" w:rsidR="00841171" w:rsidRPr="00B44214" w:rsidRDefault="00841171" w:rsidP="00B44214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Designed and implemented all gameplay, graphics, and sounds from scratch</w:t>
      </w:r>
    </w:p>
    <w:p w14:paraId="60AC90AB" w14:textId="3A8A9382" w:rsidR="000D59F0" w:rsidRPr="00112E3E" w:rsidRDefault="00841171" w:rsidP="00112E3E">
      <w:pPr>
        <w:pStyle w:val="ListParagraph"/>
        <w:numPr>
          <w:ilvl w:val="0"/>
          <w:numId w:val="24"/>
        </w:numPr>
        <w:spacing w:line="240" w:lineRule="atLeast"/>
        <w:rPr>
          <w:sz w:val="21"/>
          <w:szCs w:val="21"/>
        </w:rPr>
      </w:pPr>
      <w:r w:rsidRPr="00B44214">
        <w:rPr>
          <w:sz w:val="21"/>
          <w:szCs w:val="21"/>
        </w:rPr>
        <w:t>Achieved ratings in the top 15% out of over 5,000 entries</w:t>
      </w:r>
    </w:p>
    <w:sectPr w:rsidR="000D59F0" w:rsidRPr="00112E3E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85CBB"/>
    <w:rsid w:val="000A7087"/>
    <w:rsid w:val="000C1F1B"/>
    <w:rsid w:val="000D1B56"/>
    <w:rsid w:val="000D1CFE"/>
    <w:rsid w:val="000D59F0"/>
    <w:rsid w:val="000E6BD4"/>
    <w:rsid w:val="00112E3E"/>
    <w:rsid w:val="001343D1"/>
    <w:rsid w:val="001704B4"/>
    <w:rsid w:val="001C0626"/>
    <w:rsid w:val="001C724D"/>
    <w:rsid w:val="00211D59"/>
    <w:rsid w:val="00214584"/>
    <w:rsid w:val="0021710E"/>
    <w:rsid w:val="00236F67"/>
    <w:rsid w:val="002B33B0"/>
    <w:rsid w:val="002B59D8"/>
    <w:rsid w:val="002B76F9"/>
    <w:rsid w:val="002F08C6"/>
    <w:rsid w:val="002F4B74"/>
    <w:rsid w:val="003255B1"/>
    <w:rsid w:val="00370DF9"/>
    <w:rsid w:val="00373B55"/>
    <w:rsid w:val="0037444C"/>
    <w:rsid w:val="00395355"/>
    <w:rsid w:val="003B3C7F"/>
    <w:rsid w:val="003B783E"/>
    <w:rsid w:val="0048090E"/>
    <w:rsid w:val="004B2A7F"/>
    <w:rsid w:val="00643B51"/>
    <w:rsid w:val="00643C20"/>
    <w:rsid w:val="0069571E"/>
    <w:rsid w:val="006B6A77"/>
    <w:rsid w:val="006D625F"/>
    <w:rsid w:val="006E4434"/>
    <w:rsid w:val="007104FA"/>
    <w:rsid w:val="00720B45"/>
    <w:rsid w:val="00741616"/>
    <w:rsid w:val="00742327"/>
    <w:rsid w:val="00745360"/>
    <w:rsid w:val="007C5215"/>
    <w:rsid w:val="008001B7"/>
    <w:rsid w:val="00805E11"/>
    <w:rsid w:val="008325DC"/>
    <w:rsid w:val="00841171"/>
    <w:rsid w:val="00851E3C"/>
    <w:rsid w:val="008C763D"/>
    <w:rsid w:val="008F26AA"/>
    <w:rsid w:val="0091339A"/>
    <w:rsid w:val="00916FEE"/>
    <w:rsid w:val="00967B11"/>
    <w:rsid w:val="00970A67"/>
    <w:rsid w:val="00974B1D"/>
    <w:rsid w:val="009A27AF"/>
    <w:rsid w:val="009A7389"/>
    <w:rsid w:val="009C5B92"/>
    <w:rsid w:val="009D432E"/>
    <w:rsid w:val="00A20AC8"/>
    <w:rsid w:val="00A223BD"/>
    <w:rsid w:val="00A23672"/>
    <w:rsid w:val="00A328E4"/>
    <w:rsid w:val="00A51612"/>
    <w:rsid w:val="00A561DA"/>
    <w:rsid w:val="00A61BE0"/>
    <w:rsid w:val="00AA716A"/>
    <w:rsid w:val="00AB5859"/>
    <w:rsid w:val="00B25006"/>
    <w:rsid w:val="00B44214"/>
    <w:rsid w:val="00B83955"/>
    <w:rsid w:val="00B9170B"/>
    <w:rsid w:val="00BA0E5B"/>
    <w:rsid w:val="00BF7B95"/>
    <w:rsid w:val="00C25338"/>
    <w:rsid w:val="00C56708"/>
    <w:rsid w:val="00C61575"/>
    <w:rsid w:val="00C75EA7"/>
    <w:rsid w:val="00C829C0"/>
    <w:rsid w:val="00CB564F"/>
    <w:rsid w:val="00D05002"/>
    <w:rsid w:val="00D22859"/>
    <w:rsid w:val="00D34949"/>
    <w:rsid w:val="00D42C4D"/>
    <w:rsid w:val="00D95088"/>
    <w:rsid w:val="00DC1D5E"/>
    <w:rsid w:val="00E0486C"/>
    <w:rsid w:val="00E41649"/>
    <w:rsid w:val="00E817F2"/>
    <w:rsid w:val="00EA5223"/>
    <w:rsid w:val="00ED39CD"/>
    <w:rsid w:val="00EE1A78"/>
    <w:rsid w:val="00EF50A9"/>
    <w:rsid w:val="00F02361"/>
    <w:rsid w:val="00F26999"/>
    <w:rsid w:val="00FA2A43"/>
    <w:rsid w:val="00FB3658"/>
    <w:rsid w:val="00FB73E5"/>
    <w:rsid w:val="00FC39A0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2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Kristine Abrams-Petersman</cp:lastModifiedBy>
  <cp:revision>17</cp:revision>
  <cp:lastPrinted>2023-10-15T07:27:00Z</cp:lastPrinted>
  <dcterms:created xsi:type="dcterms:W3CDTF">2024-06-03T20:58:00Z</dcterms:created>
  <dcterms:modified xsi:type="dcterms:W3CDTF">2025-02-12T16:55:00Z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